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7229"/>
      </w:tblGrid>
      <w:tr w:rsidR="004A3398" w14:paraId="6DF72BEF" w14:textId="77777777">
        <w:trPr>
          <w:trHeight w:hRule="exact" w:val="1764"/>
        </w:trPr>
        <w:tc>
          <w:tcPr>
            <w:tcW w:w="2518" w:type="dxa"/>
            <w:shd w:val="clear" w:color="auto" w:fill="auto"/>
          </w:tcPr>
          <w:p w14:paraId="3E923ABD" w14:textId="77777777" w:rsidR="004A3398" w:rsidRDefault="0082469E">
            <w:pPr>
              <w:snapToGrid w:val="0"/>
              <w:spacing w:line="360" w:lineRule="auto"/>
            </w:pPr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>[</w:t>
            </w:r>
            <w:r w:rsidR="004A3398"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>LOGOTIPO</w:t>
            </w:r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>]</w:t>
            </w:r>
          </w:p>
        </w:tc>
        <w:tc>
          <w:tcPr>
            <w:tcW w:w="7229" w:type="dxa"/>
            <w:shd w:val="clear" w:color="auto" w:fill="auto"/>
          </w:tcPr>
          <w:p w14:paraId="0AE428A0" w14:textId="77777777" w:rsidR="004A3398" w:rsidRDefault="004A3398" w:rsidP="0082469E">
            <w:pPr>
              <w:snapToGrid w:val="0"/>
              <w:spacing w:before="160" w:line="360" w:lineRule="exact"/>
              <w:ind w:left="181"/>
            </w:pPr>
          </w:p>
        </w:tc>
      </w:tr>
    </w:tbl>
    <w:p w14:paraId="3E5D574D" w14:textId="77777777" w:rsidR="004A3398" w:rsidRDefault="004A3398">
      <w:pPr>
        <w:widowControl/>
        <w:spacing w:line="340" w:lineRule="atLeast"/>
        <w:jc w:val="center"/>
        <w:rPr>
          <w:lang w:eastAsia="ar-SA"/>
        </w:rPr>
      </w:pPr>
    </w:p>
    <w:p w14:paraId="1DEAF8F8" w14:textId="77777777" w:rsidR="004A3398" w:rsidRDefault="004A3398">
      <w:pPr>
        <w:widowControl/>
        <w:spacing w:line="340" w:lineRule="atLeast"/>
        <w:jc w:val="center"/>
        <w:rPr>
          <w:lang w:eastAsia="ar-SA"/>
        </w:rPr>
      </w:pPr>
    </w:p>
    <w:p w14:paraId="5A5E0D52" w14:textId="77777777" w:rsidR="004A3398" w:rsidRDefault="004A3398">
      <w:pPr>
        <w:widowControl/>
        <w:spacing w:line="340" w:lineRule="atLeast"/>
        <w:jc w:val="center"/>
        <w:rPr>
          <w:lang w:eastAsia="ar-SA"/>
        </w:rPr>
      </w:pPr>
    </w:p>
    <w:p w14:paraId="6531EAB6" w14:textId="49DADB55" w:rsidR="0082469E" w:rsidRDefault="00A871AF">
      <w:pPr>
        <w:pStyle w:val="Ttulo10"/>
      </w:pPr>
      <w:r>
        <w:t>BeachTribe</w:t>
      </w:r>
    </w:p>
    <w:p w14:paraId="7E52B9C2" w14:textId="46E11DE1" w:rsidR="00880389" w:rsidRPr="00880389" w:rsidRDefault="00880389" w:rsidP="00880389">
      <w:pPr>
        <w:pStyle w:val="Subttulo"/>
        <w:rPr>
          <w:b/>
          <w:bCs/>
          <w:i w:val="0"/>
          <w:iCs w:val="0"/>
        </w:rPr>
      </w:pPr>
      <w:r w:rsidRPr="00880389">
        <w:rPr>
          <w:b/>
          <w:bCs/>
          <w:i w:val="0"/>
          <w:iCs w:val="0"/>
        </w:rPr>
        <w:t>Turno PL</w:t>
      </w:r>
      <w:r w:rsidR="00A871AF">
        <w:rPr>
          <w:b/>
          <w:bCs/>
          <w:i w:val="0"/>
          <w:iCs w:val="0"/>
        </w:rPr>
        <w:t>1/2</w:t>
      </w:r>
    </w:p>
    <w:p w14:paraId="470645D9" w14:textId="4B6B2DD2" w:rsidR="004A3398" w:rsidRDefault="0082469E">
      <w:pPr>
        <w:pStyle w:val="Ttulo10"/>
      </w:pPr>
      <w:r>
        <w:t>Entrega Intermédia</w:t>
      </w:r>
      <w:r w:rsidR="00880389">
        <w:t xml:space="preserve"> Nº </w:t>
      </w:r>
      <w:r w:rsidR="00D12C40">
        <w:t>5</w:t>
      </w:r>
    </w:p>
    <w:p w14:paraId="56B267BA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154238DE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288C5E83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2C129478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5FD68101" w14:textId="77777777" w:rsidR="004A3398" w:rsidRDefault="004A3398">
      <w:pPr>
        <w:widowControl/>
        <w:spacing w:line="340" w:lineRule="atLeast"/>
        <w:ind w:right="-1"/>
        <w:jc w:val="center"/>
      </w:pPr>
      <w:r>
        <w:t>Autores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668"/>
        <w:gridCol w:w="7931"/>
      </w:tblGrid>
      <w:tr w:rsidR="004A3398" w14:paraId="548BD0AA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FF328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Número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01FAC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Nome</w:t>
            </w:r>
          </w:p>
        </w:tc>
      </w:tr>
      <w:tr w:rsidR="004A3398" w14:paraId="52B081BB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D0F908" w14:textId="5A84BB4A" w:rsidR="004A3398" w:rsidRDefault="00A871AF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  <w:r>
              <w:rPr>
                <w:b/>
                <w:bCs/>
                <w:szCs w:val="32"/>
                <w:lang w:eastAsia="ar-SA"/>
              </w:rPr>
              <w:t>2231340</w:t>
            </w: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E5144" w14:textId="6908ABD5" w:rsidR="004A3398" w:rsidRDefault="00A871AF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Cs/>
                <w:szCs w:val="32"/>
                <w:lang w:eastAsia="ar-SA"/>
              </w:rPr>
              <w:t>Marcelo Domingues Ferreira</w:t>
            </w:r>
          </w:p>
        </w:tc>
      </w:tr>
      <w:tr w:rsidR="004A3398" w14:paraId="0B662EC9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6DCFA7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42904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</w:tc>
      </w:tr>
    </w:tbl>
    <w:p w14:paraId="6A1D8E90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0AF31756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2AD2FCBC" w14:textId="77777777" w:rsidR="004A3398" w:rsidRDefault="004A3398">
      <w:pPr>
        <w:widowControl/>
        <w:spacing w:line="340" w:lineRule="atLeast"/>
        <w:ind w:right="-1"/>
        <w:jc w:val="center"/>
      </w:pPr>
      <w:r>
        <w:t>Revisões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668"/>
        <w:gridCol w:w="7931"/>
      </w:tblGrid>
      <w:tr w:rsidR="004A3398" w14:paraId="389DC200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367E80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Data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FFC44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Alterações</w:t>
            </w:r>
          </w:p>
        </w:tc>
      </w:tr>
      <w:tr w:rsidR="004A3398" w14:paraId="0E9AE3D0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28593D" w14:textId="07A25054" w:rsidR="004A3398" w:rsidRDefault="00A871AF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  <w:r>
              <w:rPr>
                <w:b/>
                <w:bCs/>
                <w:szCs w:val="32"/>
                <w:lang w:eastAsia="ar-SA"/>
              </w:rPr>
              <w:t>02/11/2024</w:t>
            </w: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42778" w14:textId="372FA6E1" w:rsidR="004A3398" w:rsidRDefault="00A871AF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  <w:r>
              <w:rPr>
                <w:b/>
                <w:bCs/>
                <w:szCs w:val="32"/>
                <w:lang w:eastAsia="ar-SA"/>
              </w:rPr>
              <w:t>Criação do documento</w:t>
            </w:r>
          </w:p>
        </w:tc>
      </w:tr>
      <w:tr w:rsidR="004A3398" w14:paraId="5E9AC09B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226566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8EBCC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</w:tc>
      </w:tr>
      <w:tr w:rsidR="004A3398" w14:paraId="6451B954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DBEFCB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B37C2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  <w:p w14:paraId="00E6CE72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318A8B09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2B04A4C6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6C32105D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57AAAC78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49A75062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32C3A2CF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1649A58F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226127EE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0445AC28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7FEA3413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56DCA9EC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77B48B52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</w:tc>
      </w:tr>
    </w:tbl>
    <w:p w14:paraId="2E3FC520" w14:textId="77777777" w:rsidR="004A3398" w:rsidRDefault="008B7963">
      <w:pPr>
        <w:pStyle w:val="Ttulo1"/>
        <w:tabs>
          <w:tab w:val="left" w:pos="432"/>
        </w:tabs>
      </w:pPr>
      <w:r>
        <w:lastRenderedPageBreak/>
        <w:t>Backlog de Produto do Sprint</w:t>
      </w:r>
    </w:p>
    <w:p w14:paraId="5F7A2EE5" w14:textId="77777777" w:rsidR="00FE2559" w:rsidRDefault="004A3398">
      <w:pPr>
        <w:jc w:val="both"/>
        <w:rPr>
          <w:lang w:eastAsia="ar-SA"/>
        </w:rPr>
      </w:pPr>
      <w:r>
        <w:rPr>
          <w:lang w:eastAsia="ar-SA"/>
        </w:rPr>
        <w:t>[</w:t>
      </w:r>
      <w:r w:rsidR="008B7963">
        <w:rPr>
          <w:lang w:eastAsia="ar-SA"/>
        </w:rPr>
        <w:t>Aqui os estudantes devem descrever o backlog do produto para o sprint em questão. Este sprint backlog deve corresponder à etapa que terminou nessa entrega. Os items de trabalho devem estar ordenados por ordem de prioridade</w:t>
      </w:r>
      <w:r w:rsidR="001307F6">
        <w:rPr>
          <w:lang w:eastAsia="ar-SA"/>
        </w:rPr>
        <w:t xml:space="preserve"> de acordo com a urgência de implementação.</w:t>
      </w:r>
    </w:p>
    <w:p w14:paraId="6D65F1F6" w14:textId="77777777" w:rsidR="004A3398" w:rsidRDefault="00FE2559">
      <w:pPr>
        <w:jc w:val="both"/>
        <w:rPr>
          <w:lang w:eastAsia="ar-SA"/>
        </w:rPr>
      </w:pPr>
      <w:r>
        <w:rPr>
          <w:lang w:eastAsia="ar-SA"/>
        </w:rPr>
        <w:t>Note-se que esta secção normalmente será escrita no início da etapa/sprint, logo após a reunião de planeamento</w:t>
      </w:r>
      <w:r w:rsidR="004A3398">
        <w:rPr>
          <w:lang w:eastAsia="ar-SA"/>
        </w:rPr>
        <w:t>]</w:t>
      </w:r>
    </w:p>
    <w:p w14:paraId="7B006459" w14:textId="77777777" w:rsidR="008B7963" w:rsidRDefault="008B7963">
      <w:pPr>
        <w:jc w:val="both"/>
        <w:rPr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8128"/>
      </w:tblGrid>
      <w:tr w:rsidR="008B7963" w14:paraId="2D0C3F7F" w14:textId="77777777" w:rsidTr="004A3398">
        <w:tc>
          <w:tcPr>
            <w:tcW w:w="1101" w:type="dxa"/>
            <w:shd w:val="clear" w:color="auto" w:fill="auto"/>
          </w:tcPr>
          <w:p w14:paraId="59169F72" w14:textId="77777777" w:rsidR="008B7963" w:rsidRDefault="008B7963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Prioridade</w:t>
            </w:r>
          </w:p>
        </w:tc>
        <w:tc>
          <w:tcPr>
            <w:tcW w:w="8393" w:type="dxa"/>
            <w:shd w:val="clear" w:color="auto" w:fill="auto"/>
          </w:tcPr>
          <w:p w14:paraId="53EFAEA8" w14:textId="77777777" w:rsidR="008B7963" w:rsidRDefault="008B7963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Item de Trabalho/User Story</w:t>
            </w:r>
          </w:p>
        </w:tc>
      </w:tr>
      <w:tr w:rsidR="008B7963" w14:paraId="5A349B0D" w14:textId="77777777" w:rsidTr="004A3398">
        <w:tc>
          <w:tcPr>
            <w:tcW w:w="1101" w:type="dxa"/>
            <w:shd w:val="clear" w:color="auto" w:fill="auto"/>
          </w:tcPr>
          <w:p w14:paraId="49ECA428" w14:textId="77777777" w:rsidR="008B7963" w:rsidRDefault="008B7963" w:rsidP="004A3398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8393" w:type="dxa"/>
            <w:shd w:val="clear" w:color="auto" w:fill="auto"/>
          </w:tcPr>
          <w:p w14:paraId="16627524" w14:textId="1C78DA39" w:rsidR="008B7963" w:rsidRDefault="00A871AF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Criação de </w:t>
            </w:r>
            <w:r w:rsidR="003D634D">
              <w:rPr>
                <w:lang w:eastAsia="ar-SA"/>
              </w:rPr>
              <w:t>1 categoria e 10 produtos por estudante</w:t>
            </w:r>
          </w:p>
        </w:tc>
      </w:tr>
      <w:tr w:rsidR="008B7963" w14:paraId="2B2B6F6E" w14:textId="77777777" w:rsidTr="004A3398">
        <w:tc>
          <w:tcPr>
            <w:tcW w:w="1101" w:type="dxa"/>
            <w:shd w:val="clear" w:color="auto" w:fill="auto"/>
          </w:tcPr>
          <w:p w14:paraId="2F2D2BAC" w14:textId="77777777" w:rsidR="008B7963" w:rsidRDefault="008B7963" w:rsidP="004A3398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2</w:t>
            </w:r>
          </w:p>
        </w:tc>
        <w:tc>
          <w:tcPr>
            <w:tcW w:w="8393" w:type="dxa"/>
            <w:shd w:val="clear" w:color="auto" w:fill="auto"/>
          </w:tcPr>
          <w:p w14:paraId="72F1392D" w14:textId="6EC2757D" w:rsidR="008B7963" w:rsidRDefault="003D634D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Mapa de navegação da loja e descrição da seleção de tema wordpress</w:t>
            </w:r>
          </w:p>
        </w:tc>
      </w:tr>
      <w:tr w:rsidR="008B7963" w14:paraId="441E6A34" w14:textId="77777777" w:rsidTr="004A3398">
        <w:tc>
          <w:tcPr>
            <w:tcW w:w="1101" w:type="dxa"/>
            <w:shd w:val="clear" w:color="auto" w:fill="auto"/>
          </w:tcPr>
          <w:p w14:paraId="3C5EA102" w14:textId="35A5C110" w:rsidR="008B7963" w:rsidRDefault="00A871AF" w:rsidP="004A3398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3</w:t>
            </w:r>
          </w:p>
        </w:tc>
        <w:tc>
          <w:tcPr>
            <w:tcW w:w="8393" w:type="dxa"/>
            <w:shd w:val="clear" w:color="auto" w:fill="auto"/>
          </w:tcPr>
          <w:p w14:paraId="15539F99" w14:textId="316D0438" w:rsidR="008B7963" w:rsidRDefault="00A871AF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Metodologia de Projeto</w:t>
            </w:r>
          </w:p>
        </w:tc>
      </w:tr>
      <w:tr w:rsidR="008B7963" w14:paraId="23BF9886" w14:textId="77777777" w:rsidTr="004A3398">
        <w:tc>
          <w:tcPr>
            <w:tcW w:w="1101" w:type="dxa"/>
            <w:shd w:val="clear" w:color="auto" w:fill="auto"/>
          </w:tcPr>
          <w:p w14:paraId="5DDD1A84" w14:textId="77777777" w:rsidR="008B7963" w:rsidRDefault="008B7963" w:rsidP="004A3398">
            <w:pPr>
              <w:jc w:val="center"/>
              <w:rPr>
                <w:lang w:eastAsia="ar-SA"/>
              </w:rPr>
            </w:pPr>
          </w:p>
        </w:tc>
        <w:tc>
          <w:tcPr>
            <w:tcW w:w="8393" w:type="dxa"/>
            <w:shd w:val="clear" w:color="auto" w:fill="auto"/>
          </w:tcPr>
          <w:p w14:paraId="064F1AB0" w14:textId="77777777" w:rsidR="008B7963" w:rsidRDefault="008B7963" w:rsidP="004A3398">
            <w:pPr>
              <w:jc w:val="both"/>
              <w:rPr>
                <w:lang w:eastAsia="ar-SA"/>
              </w:rPr>
            </w:pPr>
          </w:p>
        </w:tc>
      </w:tr>
      <w:tr w:rsidR="008B7963" w14:paraId="60878A60" w14:textId="77777777" w:rsidTr="004A3398">
        <w:tc>
          <w:tcPr>
            <w:tcW w:w="1101" w:type="dxa"/>
            <w:shd w:val="clear" w:color="auto" w:fill="auto"/>
          </w:tcPr>
          <w:p w14:paraId="084B0435" w14:textId="77777777" w:rsidR="008B7963" w:rsidRDefault="008B7963" w:rsidP="004A3398">
            <w:pPr>
              <w:jc w:val="center"/>
              <w:rPr>
                <w:lang w:eastAsia="ar-SA"/>
              </w:rPr>
            </w:pPr>
          </w:p>
        </w:tc>
        <w:tc>
          <w:tcPr>
            <w:tcW w:w="8393" w:type="dxa"/>
            <w:shd w:val="clear" w:color="auto" w:fill="auto"/>
          </w:tcPr>
          <w:p w14:paraId="40ED0938" w14:textId="77777777" w:rsidR="008B7963" w:rsidRDefault="008B7963" w:rsidP="004A3398">
            <w:pPr>
              <w:jc w:val="both"/>
              <w:rPr>
                <w:lang w:eastAsia="ar-SA"/>
              </w:rPr>
            </w:pPr>
          </w:p>
        </w:tc>
      </w:tr>
    </w:tbl>
    <w:p w14:paraId="4AD46755" w14:textId="77777777" w:rsidR="008B7963" w:rsidRDefault="008B7963">
      <w:pPr>
        <w:jc w:val="both"/>
        <w:rPr>
          <w:lang w:eastAsia="ar-SA"/>
        </w:rPr>
      </w:pPr>
    </w:p>
    <w:p w14:paraId="518CF547" w14:textId="77777777" w:rsidR="008B7963" w:rsidRDefault="008B7963" w:rsidP="008B7963">
      <w:pPr>
        <w:pStyle w:val="Ttulo1"/>
        <w:tabs>
          <w:tab w:val="left" w:pos="432"/>
        </w:tabs>
      </w:pPr>
      <w:r>
        <w:lastRenderedPageBreak/>
        <w:t>Alocação de Recursos às Tarefas</w:t>
      </w:r>
    </w:p>
    <w:p w14:paraId="27AA96FC" w14:textId="77777777" w:rsidR="00FE2559" w:rsidRDefault="000834AD" w:rsidP="000834AD">
      <w:pPr>
        <w:jc w:val="both"/>
        <w:rPr>
          <w:lang w:eastAsia="ar-SA"/>
        </w:rPr>
      </w:pPr>
      <w:r>
        <w:rPr>
          <w:lang w:eastAsia="ar-SA"/>
        </w:rPr>
        <w:t>[Aqui os estudantes devem descrever para cada tarefa realizada quem foi o responsável da mesma. Devem ainda indicar o tempo despendido por essa tarefa. Estes valores devem ser valores reais correspondentes às tarefas que acabaram de realizar.</w:t>
      </w:r>
    </w:p>
    <w:p w14:paraId="566F147E" w14:textId="77777777" w:rsidR="000834AD" w:rsidRDefault="00FE2559" w:rsidP="000834AD">
      <w:pPr>
        <w:jc w:val="both"/>
        <w:rPr>
          <w:lang w:eastAsia="ar-SA"/>
        </w:rPr>
      </w:pPr>
      <w:r>
        <w:rPr>
          <w:lang w:eastAsia="ar-SA"/>
        </w:rPr>
        <w:t>Note-se que esta secção só será escrita no final da etapa/sprint</w:t>
      </w:r>
      <w:r w:rsidR="000834AD">
        <w:rPr>
          <w:lang w:eastAsia="ar-SA"/>
        </w:rPr>
        <w:t>]</w:t>
      </w:r>
    </w:p>
    <w:p w14:paraId="7E720288" w14:textId="77777777" w:rsidR="008B7963" w:rsidRDefault="008B7963">
      <w:pPr>
        <w:jc w:val="both"/>
        <w:rPr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4"/>
        <w:gridCol w:w="4866"/>
        <w:gridCol w:w="2134"/>
      </w:tblGrid>
      <w:tr w:rsidR="001307F6" w14:paraId="24284207" w14:textId="77777777" w:rsidTr="003D634D">
        <w:tc>
          <w:tcPr>
            <w:tcW w:w="2344" w:type="dxa"/>
            <w:shd w:val="clear" w:color="auto" w:fill="auto"/>
          </w:tcPr>
          <w:p w14:paraId="76D816A9" w14:textId="77777777" w:rsidR="001307F6" w:rsidRDefault="006127EC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Nome de Estudante</w:t>
            </w:r>
          </w:p>
        </w:tc>
        <w:tc>
          <w:tcPr>
            <w:tcW w:w="4866" w:type="dxa"/>
            <w:shd w:val="clear" w:color="auto" w:fill="auto"/>
          </w:tcPr>
          <w:p w14:paraId="5AEA49F4" w14:textId="77777777" w:rsidR="001307F6" w:rsidRDefault="006127EC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Tarefas</w:t>
            </w:r>
          </w:p>
        </w:tc>
        <w:tc>
          <w:tcPr>
            <w:tcW w:w="2134" w:type="dxa"/>
            <w:shd w:val="clear" w:color="auto" w:fill="auto"/>
          </w:tcPr>
          <w:p w14:paraId="6923F985" w14:textId="77777777" w:rsidR="001307F6" w:rsidRDefault="001307F6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Tempo d</w:t>
            </w:r>
            <w:r w:rsidR="006127EC">
              <w:rPr>
                <w:lang w:eastAsia="ar-SA"/>
              </w:rPr>
              <w:t>e</w:t>
            </w:r>
            <w:r>
              <w:rPr>
                <w:lang w:eastAsia="ar-SA"/>
              </w:rPr>
              <w:t>spendido</w:t>
            </w:r>
          </w:p>
        </w:tc>
      </w:tr>
      <w:tr w:rsidR="003D634D" w14:paraId="7DA00356" w14:textId="77777777" w:rsidTr="003D634D">
        <w:tc>
          <w:tcPr>
            <w:tcW w:w="2344" w:type="dxa"/>
            <w:shd w:val="clear" w:color="auto" w:fill="auto"/>
          </w:tcPr>
          <w:p w14:paraId="3779D0CC" w14:textId="2BE60F60" w:rsidR="003D634D" w:rsidRDefault="003D634D" w:rsidP="003D634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Marcelo Domingues Ferreira</w:t>
            </w:r>
          </w:p>
        </w:tc>
        <w:tc>
          <w:tcPr>
            <w:tcW w:w="4866" w:type="dxa"/>
            <w:shd w:val="clear" w:color="auto" w:fill="auto"/>
          </w:tcPr>
          <w:p w14:paraId="574BFC2C" w14:textId="5877CA45" w:rsidR="003D634D" w:rsidRDefault="003D634D" w:rsidP="003D634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Criação de 1 categoria e 10 produtos por estudante</w:t>
            </w:r>
          </w:p>
        </w:tc>
        <w:tc>
          <w:tcPr>
            <w:tcW w:w="2134" w:type="dxa"/>
            <w:shd w:val="clear" w:color="auto" w:fill="auto"/>
          </w:tcPr>
          <w:p w14:paraId="19160A90" w14:textId="6B74D147" w:rsidR="003D634D" w:rsidRDefault="003D634D" w:rsidP="003D634D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 hora</w:t>
            </w:r>
          </w:p>
        </w:tc>
      </w:tr>
      <w:tr w:rsidR="003D634D" w14:paraId="57BA9D33" w14:textId="77777777" w:rsidTr="003D634D">
        <w:tc>
          <w:tcPr>
            <w:tcW w:w="2344" w:type="dxa"/>
            <w:shd w:val="clear" w:color="auto" w:fill="auto"/>
          </w:tcPr>
          <w:p w14:paraId="7EACEFF3" w14:textId="2100D542" w:rsidR="003D634D" w:rsidRDefault="003D634D" w:rsidP="003D634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Dinis Pedrosa Mota</w:t>
            </w:r>
          </w:p>
        </w:tc>
        <w:tc>
          <w:tcPr>
            <w:tcW w:w="4866" w:type="dxa"/>
            <w:shd w:val="clear" w:color="auto" w:fill="auto"/>
          </w:tcPr>
          <w:p w14:paraId="4B7E4B44" w14:textId="0293391A" w:rsidR="003D634D" w:rsidRDefault="003D634D" w:rsidP="003D634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Criação de 1 categoria e 10 produtos por estudante</w:t>
            </w:r>
          </w:p>
        </w:tc>
        <w:tc>
          <w:tcPr>
            <w:tcW w:w="2134" w:type="dxa"/>
            <w:shd w:val="clear" w:color="auto" w:fill="auto"/>
          </w:tcPr>
          <w:p w14:paraId="471A51A2" w14:textId="663B8A87" w:rsidR="003D634D" w:rsidRDefault="002734F2" w:rsidP="003D634D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2 horas</w:t>
            </w:r>
          </w:p>
        </w:tc>
      </w:tr>
      <w:tr w:rsidR="003D634D" w14:paraId="51525895" w14:textId="77777777" w:rsidTr="003D634D">
        <w:tc>
          <w:tcPr>
            <w:tcW w:w="2344" w:type="dxa"/>
            <w:shd w:val="clear" w:color="auto" w:fill="auto"/>
          </w:tcPr>
          <w:p w14:paraId="2D2D9634" w14:textId="76C6A1DF" w:rsidR="003D634D" w:rsidRDefault="003D634D" w:rsidP="003D634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João Pedro Ramos Bonita</w:t>
            </w:r>
          </w:p>
        </w:tc>
        <w:tc>
          <w:tcPr>
            <w:tcW w:w="4866" w:type="dxa"/>
            <w:shd w:val="clear" w:color="auto" w:fill="auto"/>
          </w:tcPr>
          <w:p w14:paraId="48E81937" w14:textId="7F80624C" w:rsidR="003D634D" w:rsidRDefault="003D634D" w:rsidP="003D634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Criação de 1 categoria e 10 produtos por estudante</w:t>
            </w:r>
          </w:p>
        </w:tc>
        <w:tc>
          <w:tcPr>
            <w:tcW w:w="2134" w:type="dxa"/>
            <w:shd w:val="clear" w:color="auto" w:fill="auto"/>
          </w:tcPr>
          <w:p w14:paraId="0B1C2209" w14:textId="3D9FC0A9" w:rsidR="003D634D" w:rsidRDefault="002734F2" w:rsidP="003D634D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2 horas</w:t>
            </w:r>
          </w:p>
        </w:tc>
      </w:tr>
      <w:tr w:rsidR="003D634D" w14:paraId="669208F7" w14:textId="77777777" w:rsidTr="003D634D">
        <w:tc>
          <w:tcPr>
            <w:tcW w:w="2344" w:type="dxa"/>
            <w:shd w:val="clear" w:color="auto" w:fill="auto"/>
          </w:tcPr>
          <w:p w14:paraId="5F1D3780" w14:textId="7297FABC" w:rsidR="003D634D" w:rsidRDefault="003D634D" w:rsidP="003D634D">
            <w:pPr>
              <w:tabs>
                <w:tab w:val="right" w:pos="2128"/>
              </w:tabs>
              <w:jc w:val="both"/>
              <w:rPr>
                <w:lang w:eastAsia="ar-SA"/>
              </w:rPr>
            </w:pPr>
            <w:r>
              <w:rPr>
                <w:lang w:eastAsia="ar-SA"/>
              </w:rPr>
              <w:t>Carolina Vieira dos Santos Rosa</w:t>
            </w:r>
          </w:p>
        </w:tc>
        <w:tc>
          <w:tcPr>
            <w:tcW w:w="4866" w:type="dxa"/>
            <w:shd w:val="clear" w:color="auto" w:fill="auto"/>
          </w:tcPr>
          <w:p w14:paraId="7EE70E80" w14:textId="4F796B4D" w:rsidR="003D634D" w:rsidRDefault="003D634D" w:rsidP="003D634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Criação de 1 categoria e 10 produtos por estudante</w:t>
            </w:r>
          </w:p>
        </w:tc>
        <w:tc>
          <w:tcPr>
            <w:tcW w:w="2134" w:type="dxa"/>
            <w:shd w:val="clear" w:color="auto" w:fill="auto"/>
          </w:tcPr>
          <w:p w14:paraId="01243F03" w14:textId="375C969F" w:rsidR="003D634D" w:rsidRDefault="002734F2" w:rsidP="003D634D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 hora</w:t>
            </w:r>
          </w:p>
        </w:tc>
      </w:tr>
      <w:tr w:rsidR="003D634D" w14:paraId="65160365" w14:textId="77777777" w:rsidTr="003D634D">
        <w:trPr>
          <w:trHeight w:val="400"/>
        </w:trPr>
        <w:tc>
          <w:tcPr>
            <w:tcW w:w="2344" w:type="dxa"/>
            <w:shd w:val="clear" w:color="auto" w:fill="auto"/>
          </w:tcPr>
          <w:p w14:paraId="0B6ED263" w14:textId="5067B1C3" w:rsidR="003D634D" w:rsidRDefault="003D634D" w:rsidP="003D634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Samuel Cardoso</w:t>
            </w:r>
          </w:p>
        </w:tc>
        <w:tc>
          <w:tcPr>
            <w:tcW w:w="4866" w:type="dxa"/>
            <w:shd w:val="clear" w:color="auto" w:fill="auto"/>
          </w:tcPr>
          <w:p w14:paraId="3589D910" w14:textId="28BB95B0" w:rsidR="003D634D" w:rsidRDefault="003D634D" w:rsidP="003D634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Criação de 1 categoria e 10 produtos por estudante</w:t>
            </w:r>
          </w:p>
        </w:tc>
        <w:tc>
          <w:tcPr>
            <w:tcW w:w="2134" w:type="dxa"/>
            <w:shd w:val="clear" w:color="auto" w:fill="auto"/>
          </w:tcPr>
          <w:p w14:paraId="0458FE07" w14:textId="3439900F" w:rsidR="003D634D" w:rsidRDefault="002734F2" w:rsidP="003D634D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2 horas</w:t>
            </w:r>
          </w:p>
        </w:tc>
      </w:tr>
      <w:tr w:rsidR="00B07810" w14:paraId="5347C9EE" w14:textId="77777777" w:rsidTr="003D634D">
        <w:trPr>
          <w:trHeight w:val="400"/>
        </w:trPr>
        <w:tc>
          <w:tcPr>
            <w:tcW w:w="2344" w:type="dxa"/>
            <w:shd w:val="clear" w:color="auto" w:fill="auto"/>
          </w:tcPr>
          <w:p w14:paraId="471713F3" w14:textId="52BDB5ED" w:rsidR="00B07810" w:rsidRDefault="00B07810" w:rsidP="003D634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Marcelo Domingues Ferreira</w:t>
            </w:r>
          </w:p>
        </w:tc>
        <w:tc>
          <w:tcPr>
            <w:tcW w:w="4866" w:type="dxa"/>
            <w:shd w:val="clear" w:color="auto" w:fill="auto"/>
          </w:tcPr>
          <w:p w14:paraId="5B652D83" w14:textId="4B154870" w:rsidR="00B07810" w:rsidRDefault="00B07810" w:rsidP="003D634D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Mapa de navegação da Loja</w:t>
            </w:r>
          </w:p>
        </w:tc>
        <w:tc>
          <w:tcPr>
            <w:tcW w:w="2134" w:type="dxa"/>
            <w:shd w:val="clear" w:color="auto" w:fill="auto"/>
          </w:tcPr>
          <w:p w14:paraId="538FEB6E" w14:textId="1E8D62C7" w:rsidR="00B07810" w:rsidRDefault="00B07810" w:rsidP="003D634D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5 minutos</w:t>
            </w:r>
          </w:p>
        </w:tc>
      </w:tr>
      <w:tr w:rsidR="00B07810" w14:paraId="29908010" w14:textId="77777777" w:rsidTr="003D634D">
        <w:trPr>
          <w:trHeight w:val="400"/>
        </w:trPr>
        <w:tc>
          <w:tcPr>
            <w:tcW w:w="2344" w:type="dxa"/>
            <w:shd w:val="clear" w:color="auto" w:fill="auto"/>
          </w:tcPr>
          <w:p w14:paraId="5791D597" w14:textId="3AF324E6" w:rsidR="00B07810" w:rsidRDefault="00B07810" w:rsidP="00B0781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Carolina Vieira dos Santos Rosa</w:t>
            </w:r>
          </w:p>
        </w:tc>
        <w:tc>
          <w:tcPr>
            <w:tcW w:w="4866" w:type="dxa"/>
            <w:shd w:val="clear" w:color="auto" w:fill="auto"/>
          </w:tcPr>
          <w:p w14:paraId="10BBE91C" w14:textId="0D577DF0" w:rsidR="00B07810" w:rsidRDefault="00B07810" w:rsidP="00B0781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Descrição do tema do site wordpress</w:t>
            </w:r>
          </w:p>
        </w:tc>
        <w:tc>
          <w:tcPr>
            <w:tcW w:w="2134" w:type="dxa"/>
            <w:shd w:val="clear" w:color="auto" w:fill="auto"/>
          </w:tcPr>
          <w:p w14:paraId="13EA9631" w14:textId="7897CADC" w:rsidR="00B07810" w:rsidRDefault="00B07810" w:rsidP="00B07810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15 minutos</w:t>
            </w:r>
          </w:p>
        </w:tc>
      </w:tr>
      <w:tr w:rsidR="00B07810" w14:paraId="05AE5465" w14:textId="77777777" w:rsidTr="003D634D">
        <w:trPr>
          <w:trHeight w:val="400"/>
        </w:trPr>
        <w:tc>
          <w:tcPr>
            <w:tcW w:w="2344" w:type="dxa"/>
            <w:shd w:val="clear" w:color="auto" w:fill="auto"/>
          </w:tcPr>
          <w:p w14:paraId="192E3455" w14:textId="6205B98E" w:rsidR="00B07810" w:rsidRDefault="00B07810" w:rsidP="00B0781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Marcelo Domingues Ferreira</w:t>
            </w:r>
          </w:p>
        </w:tc>
        <w:tc>
          <w:tcPr>
            <w:tcW w:w="4866" w:type="dxa"/>
            <w:shd w:val="clear" w:color="auto" w:fill="auto"/>
          </w:tcPr>
          <w:p w14:paraId="1C9A5BDA" w14:textId="03FE00A1" w:rsidR="00B07810" w:rsidRDefault="00B07810" w:rsidP="00B0781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Metodologia de projeto</w:t>
            </w:r>
          </w:p>
        </w:tc>
        <w:tc>
          <w:tcPr>
            <w:tcW w:w="2134" w:type="dxa"/>
            <w:shd w:val="clear" w:color="auto" w:fill="auto"/>
          </w:tcPr>
          <w:p w14:paraId="68C26BCC" w14:textId="3A224519" w:rsidR="00B07810" w:rsidRDefault="00B07810" w:rsidP="00B07810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30 minutos</w:t>
            </w:r>
          </w:p>
        </w:tc>
      </w:tr>
      <w:tr w:rsidR="0029527E" w14:paraId="6E2F9562" w14:textId="77777777" w:rsidTr="003D634D">
        <w:trPr>
          <w:trHeight w:val="400"/>
        </w:trPr>
        <w:tc>
          <w:tcPr>
            <w:tcW w:w="2344" w:type="dxa"/>
            <w:shd w:val="clear" w:color="auto" w:fill="auto"/>
          </w:tcPr>
          <w:p w14:paraId="30C2D750" w14:textId="45B96265" w:rsidR="0029527E" w:rsidRDefault="0029527E" w:rsidP="0029527E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Marcelo Domingues Ferreira</w:t>
            </w:r>
          </w:p>
        </w:tc>
        <w:tc>
          <w:tcPr>
            <w:tcW w:w="4866" w:type="dxa"/>
            <w:shd w:val="clear" w:color="auto" w:fill="auto"/>
          </w:tcPr>
          <w:p w14:paraId="3DCAEE61" w14:textId="0D097BFB" w:rsidR="0029527E" w:rsidRDefault="0029527E" w:rsidP="0029527E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Edição do site wordpress</w:t>
            </w:r>
          </w:p>
        </w:tc>
        <w:tc>
          <w:tcPr>
            <w:tcW w:w="2134" w:type="dxa"/>
            <w:shd w:val="clear" w:color="auto" w:fill="auto"/>
          </w:tcPr>
          <w:p w14:paraId="2D27E2AB" w14:textId="422373CB" w:rsidR="0029527E" w:rsidRDefault="0029527E" w:rsidP="0029527E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4 horas</w:t>
            </w:r>
          </w:p>
        </w:tc>
      </w:tr>
      <w:tr w:rsidR="00AA5345" w14:paraId="246720DD" w14:textId="77777777" w:rsidTr="003D634D">
        <w:trPr>
          <w:trHeight w:val="400"/>
        </w:trPr>
        <w:tc>
          <w:tcPr>
            <w:tcW w:w="2344" w:type="dxa"/>
            <w:shd w:val="clear" w:color="auto" w:fill="auto"/>
          </w:tcPr>
          <w:p w14:paraId="6208B8FE" w14:textId="1A04FD45" w:rsidR="00AA5345" w:rsidRDefault="00AA5345" w:rsidP="0029527E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Dinis Pedrosa Mota</w:t>
            </w:r>
          </w:p>
        </w:tc>
        <w:tc>
          <w:tcPr>
            <w:tcW w:w="4866" w:type="dxa"/>
            <w:shd w:val="clear" w:color="auto" w:fill="auto"/>
          </w:tcPr>
          <w:p w14:paraId="03ADE2DC" w14:textId="0838206F" w:rsidR="00AA5345" w:rsidRDefault="00AA5345" w:rsidP="0029527E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Relatório atualizado das etapas 4-5</w:t>
            </w:r>
          </w:p>
        </w:tc>
        <w:tc>
          <w:tcPr>
            <w:tcW w:w="2134" w:type="dxa"/>
            <w:shd w:val="clear" w:color="auto" w:fill="auto"/>
          </w:tcPr>
          <w:p w14:paraId="40E4CBB1" w14:textId="5BBEA698" w:rsidR="00AA5345" w:rsidRDefault="00AA5345" w:rsidP="0029527E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3 horas</w:t>
            </w:r>
          </w:p>
        </w:tc>
      </w:tr>
      <w:tr w:rsidR="008A616E" w14:paraId="469422AA" w14:textId="77777777" w:rsidTr="003D634D">
        <w:trPr>
          <w:trHeight w:val="400"/>
        </w:trPr>
        <w:tc>
          <w:tcPr>
            <w:tcW w:w="2344" w:type="dxa"/>
            <w:shd w:val="clear" w:color="auto" w:fill="auto"/>
          </w:tcPr>
          <w:p w14:paraId="1F117DF6" w14:textId="6A6FBFB8" w:rsidR="008A616E" w:rsidRDefault="008A616E" w:rsidP="0029527E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Marcelo Domingues Ferreira</w:t>
            </w:r>
          </w:p>
        </w:tc>
        <w:tc>
          <w:tcPr>
            <w:tcW w:w="4866" w:type="dxa"/>
            <w:shd w:val="clear" w:color="auto" w:fill="auto"/>
          </w:tcPr>
          <w:p w14:paraId="7D1A11BE" w14:textId="4DC4D883" w:rsidR="008A616E" w:rsidRDefault="008A616E" w:rsidP="0029527E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Relatório atualizado das etapas 4-5</w:t>
            </w:r>
          </w:p>
        </w:tc>
        <w:tc>
          <w:tcPr>
            <w:tcW w:w="2134" w:type="dxa"/>
            <w:shd w:val="clear" w:color="auto" w:fill="auto"/>
          </w:tcPr>
          <w:p w14:paraId="6C279BE2" w14:textId="7E8D2C1C" w:rsidR="008A616E" w:rsidRDefault="008A616E" w:rsidP="0029527E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 hora</w:t>
            </w:r>
          </w:p>
        </w:tc>
      </w:tr>
    </w:tbl>
    <w:p w14:paraId="188D2404" w14:textId="77777777" w:rsidR="006127EC" w:rsidRDefault="006127EC" w:rsidP="006127EC">
      <w:pPr>
        <w:pStyle w:val="Ttulo1"/>
        <w:tabs>
          <w:tab w:val="left" w:pos="432"/>
        </w:tabs>
      </w:pPr>
      <w:r>
        <w:lastRenderedPageBreak/>
        <w:t>Relatório de Retrospectiva</w:t>
      </w:r>
    </w:p>
    <w:p w14:paraId="56DDC9F0" w14:textId="77777777" w:rsidR="000834AD" w:rsidRDefault="000834AD">
      <w:pPr>
        <w:jc w:val="both"/>
      </w:pPr>
    </w:p>
    <w:p w14:paraId="1598EDC8" w14:textId="77777777" w:rsidR="006127EC" w:rsidRPr="000834AD" w:rsidRDefault="006127EC" w:rsidP="006127EC">
      <w:pPr>
        <w:numPr>
          <w:ilvl w:val="1"/>
          <w:numId w:val="1"/>
        </w:numPr>
        <w:jc w:val="both"/>
        <w:rPr>
          <w:b/>
          <w:bCs/>
        </w:rPr>
      </w:pPr>
      <w:r w:rsidRPr="000834AD">
        <w:rPr>
          <w:b/>
          <w:bCs/>
        </w:rPr>
        <w:t>Aspetos que correram bem na etapa anterior</w:t>
      </w:r>
    </w:p>
    <w:p w14:paraId="26E6D338" w14:textId="77777777" w:rsidR="006127EC" w:rsidRDefault="006127EC" w:rsidP="006127EC">
      <w:pPr>
        <w:jc w:val="both"/>
      </w:pPr>
    </w:p>
    <w:p w14:paraId="0041E2B7" w14:textId="3F655A6B" w:rsidR="006127EC" w:rsidRDefault="00B07810" w:rsidP="000834AD">
      <w:pPr>
        <w:numPr>
          <w:ilvl w:val="0"/>
          <w:numId w:val="10"/>
        </w:numPr>
        <w:jc w:val="both"/>
      </w:pPr>
      <w:r>
        <w:t>A criação de logótipos pelos membros</w:t>
      </w:r>
    </w:p>
    <w:p w14:paraId="7AA33203" w14:textId="77777777" w:rsidR="000834AD" w:rsidRDefault="000834AD" w:rsidP="000834AD">
      <w:pPr>
        <w:numPr>
          <w:ilvl w:val="0"/>
          <w:numId w:val="10"/>
        </w:numPr>
        <w:jc w:val="both"/>
      </w:pPr>
    </w:p>
    <w:p w14:paraId="61C28B62" w14:textId="77777777" w:rsidR="000834AD" w:rsidRDefault="000834AD" w:rsidP="000834AD">
      <w:pPr>
        <w:numPr>
          <w:ilvl w:val="0"/>
          <w:numId w:val="10"/>
        </w:numPr>
        <w:jc w:val="both"/>
      </w:pPr>
    </w:p>
    <w:p w14:paraId="7F6A2536" w14:textId="77777777" w:rsidR="000834AD" w:rsidRDefault="000834AD" w:rsidP="000834AD">
      <w:pPr>
        <w:numPr>
          <w:ilvl w:val="0"/>
          <w:numId w:val="10"/>
        </w:numPr>
        <w:jc w:val="both"/>
      </w:pPr>
    </w:p>
    <w:p w14:paraId="26227710" w14:textId="77777777" w:rsidR="000834AD" w:rsidRDefault="000834AD" w:rsidP="000834AD">
      <w:pPr>
        <w:numPr>
          <w:ilvl w:val="0"/>
          <w:numId w:val="10"/>
        </w:numPr>
        <w:jc w:val="both"/>
      </w:pPr>
    </w:p>
    <w:p w14:paraId="133E70C4" w14:textId="77777777" w:rsidR="006127EC" w:rsidRDefault="006127EC" w:rsidP="006127EC">
      <w:pPr>
        <w:jc w:val="both"/>
      </w:pPr>
    </w:p>
    <w:p w14:paraId="5D78BB69" w14:textId="77777777" w:rsidR="006127EC" w:rsidRDefault="006127EC" w:rsidP="006127EC">
      <w:pPr>
        <w:jc w:val="both"/>
      </w:pPr>
    </w:p>
    <w:p w14:paraId="7BBA8B6D" w14:textId="77777777" w:rsidR="006127EC" w:rsidRPr="000834AD" w:rsidRDefault="006127EC" w:rsidP="006127EC">
      <w:pPr>
        <w:numPr>
          <w:ilvl w:val="1"/>
          <w:numId w:val="1"/>
        </w:numPr>
        <w:jc w:val="both"/>
        <w:rPr>
          <w:b/>
          <w:bCs/>
        </w:rPr>
      </w:pPr>
      <w:r w:rsidRPr="000834AD">
        <w:rPr>
          <w:b/>
          <w:bCs/>
        </w:rPr>
        <w:t>Aspetos que podiam ter corrido melhor na etapa anterior</w:t>
      </w:r>
    </w:p>
    <w:p w14:paraId="3E83BE19" w14:textId="77777777" w:rsidR="006127EC" w:rsidRDefault="006127EC" w:rsidP="006127EC">
      <w:pPr>
        <w:jc w:val="both"/>
      </w:pPr>
    </w:p>
    <w:p w14:paraId="6B50E3E2" w14:textId="28EA66F0" w:rsidR="00B07810" w:rsidRDefault="00B07810" w:rsidP="00B07810">
      <w:pPr>
        <w:numPr>
          <w:ilvl w:val="0"/>
          <w:numId w:val="10"/>
        </w:numPr>
        <w:jc w:val="both"/>
      </w:pPr>
      <w:r>
        <w:t>Acredito que o membro Samuel poderia ter desenvolvido um logótipo melhor, possivelmente não terá se esforçado para ter menos trabalho a achar que poderia não ser o seu logo.</w:t>
      </w:r>
    </w:p>
    <w:p w14:paraId="000DA5F7" w14:textId="77777777" w:rsidR="000834AD" w:rsidRDefault="000834AD" w:rsidP="000834AD">
      <w:pPr>
        <w:numPr>
          <w:ilvl w:val="0"/>
          <w:numId w:val="10"/>
        </w:numPr>
        <w:jc w:val="both"/>
      </w:pPr>
    </w:p>
    <w:p w14:paraId="26A49E2B" w14:textId="77777777" w:rsidR="000834AD" w:rsidRDefault="000834AD" w:rsidP="000834AD">
      <w:pPr>
        <w:numPr>
          <w:ilvl w:val="0"/>
          <w:numId w:val="10"/>
        </w:numPr>
        <w:jc w:val="both"/>
      </w:pPr>
    </w:p>
    <w:p w14:paraId="14549C43" w14:textId="77777777" w:rsidR="000834AD" w:rsidRDefault="000834AD" w:rsidP="000834AD">
      <w:pPr>
        <w:numPr>
          <w:ilvl w:val="0"/>
          <w:numId w:val="10"/>
        </w:numPr>
        <w:jc w:val="both"/>
      </w:pPr>
    </w:p>
    <w:p w14:paraId="0CFB5FC7" w14:textId="77777777" w:rsidR="000834AD" w:rsidRDefault="000834AD" w:rsidP="000834AD">
      <w:pPr>
        <w:numPr>
          <w:ilvl w:val="0"/>
          <w:numId w:val="10"/>
        </w:numPr>
        <w:jc w:val="both"/>
      </w:pPr>
    </w:p>
    <w:p w14:paraId="229619EE" w14:textId="77777777" w:rsidR="000834AD" w:rsidRDefault="000834AD" w:rsidP="000834AD">
      <w:pPr>
        <w:jc w:val="both"/>
      </w:pPr>
    </w:p>
    <w:p w14:paraId="736D819F" w14:textId="77777777" w:rsidR="006127EC" w:rsidRDefault="006127EC" w:rsidP="006127EC">
      <w:pPr>
        <w:jc w:val="both"/>
      </w:pPr>
    </w:p>
    <w:p w14:paraId="4B129983" w14:textId="77777777" w:rsidR="006127EC" w:rsidRPr="000834AD" w:rsidRDefault="006127EC" w:rsidP="006127EC">
      <w:pPr>
        <w:jc w:val="both"/>
        <w:rPr>
          <w:b/>
          <w:bCs/>
        </w:rPr>
      </w:pPr>
      <w:r w:rsidRPr="000834AD">
        <w:rPr>
          <w:b/>
          <w:bCs/>
        </w:rPr>
        <w:t>3.</w:t>
      </w:r>
      <w:r w:rsidR="000834AD" w:rsidRPr="000834AD">
        <w:rPr>
          <w:b/>
          <w:bCs/>
        </w:rPr>
        <w:t>3</w:t>
      </w:r>
      <w:r w:rsidRPr="000834AD">
        <w:rPr>
          <w:b/>
          <w:bCs/>
        </w:rPr>
        <w:t xml:space="preserve"> Observações e/ou lições aprendidas</w:t>
      </w:r>
    </w:p>
    <w:p w14:paraId="23980E09" w14:textId="77777777" w:rsidR="006127EC" w:rsidRDefault="006127EC" w:rsidP="006127EC">
      <w:pPr>
        <w:jc w:val="both"/>
      </w:pPr>
    </w:p>
    <w:p w14:paraId="2B9F6CBE" w14:textId="145EE92A" w:rsidR="000834AD" w:rsidRDefault="00B07810" w:rsidP="000834AD">
      <w:pPr>
        <w:numPr>
          <w:ilvl w:val="0"/>
          <w:numId w:val="10"/>
        </w:numPr>
        <w:jc w:val="both"/>
      </w:pPr>
      <w:r>
        <w:t>Criar várias versões do logo.</w:t>
      </w:r>
    </w:p>
    <w:p w14:paraId="1E1B7743" w14:textId="77777777" w:rsidR="000834AD" w:rsidRDefault="000834AD" w:rsidP="000834AD">
      <w:pPr>
        <w:numPr>
          <w:ilvl w:val="0"/>
          <w:numId w:val="10"/>
        </w:numPr>
        <w:jc w:val="both"/>
      </w:pPr>
    </w:p>
    <w:p w14:paraId="1EBB0EB2" w14:textId="77777777" w:rsidR="000834AD" w:rsidRDefault="000834AD" w:rsidP="000834AD">
      <w:pPr>
        <w:numPr>
          <w:ilvl w:val="0"/>
          <w:numId w:val="10"/>
        </w:numPr>
        <w:jc w:val="both"/>
      </w:pPr>
    </w:p>
    <w:p w14:paraId="092F95D7" w14:textId="77777777" w:rsidR="000834AD" w:rsidRDefault="000834AD" w:rsidP="000834AD">
      <w:pPr>
        <w:numPr>
          <w:ilvl w:val="0"/>
          <w:numId w:val="10"/>
        </w:numPr>
        <w:jc w:val="both"/>
      </w:pPr>
    </w:p>
    <w:p w14:paraId="0193FE0D" w14:textId="77777777" w:rsidR="000834AD" w:rsidRDefault="000834AD" w:rsidP="006127EC">
      <w:pPr>
        <w:jc w:val="both"/>
      </w:pPr>
    </w:p>
    <w:sectPr w:rsidR="000834AD">
      <w:headerReference w:type="default" r:id="rId7"/>
      <w:footerReference w:type="default" r:id="rId8"/>
      <w:pgSz w:w="11906" w:h="16838"/>
      <w:pgMar w:top="1134" w:right="1134" w:bottom="1411" w:left="1418" w:header="72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CE012" w14:textId="77777777" w:rsidR="00914099" w:rsidRDefault="00914099">
      <w:r>
        <w:separator/>
      </w:r>
    </w:p>
  </w:endnote>
  <w:endnote w:type="continuationSeparator" w:id="0">
    <w:p w14:paraId="42C47B53" w14:textId="77777777" w:rsidR="00914099" w:rsidRDefault="00914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</w:font>
  <w:font w:name="Gill Sans">
    <w:altName w:val="Gill Sans MT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C2E20" w14:textId="7BF765C7" w:rsidR="004A3398" w:rsidRDefault="000834AD">
    <w:pPr>
      <w:pStyle w:val="Rodap"/>
      <w:tabs>
        <w:tab w:val="clear" w:pos="8306"/>
        <w:tab w:val="right" w:pos="9180"/>
      </w:tabs>
    </w:pPr>
    <w:r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Entregas</w:t>
    </w:r>
    <w:r w:rsidR="00880389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Intermédias: Projeto (Componente de </w:t>
    </w:r>
    <w:r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MPM</w:t>
    </w:r>
    <w:r w:rsidR="00880389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)</w:t>
    </w:r>
    <w:r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="004A3398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begin"/>
    </w:r>
    <w:r w:rsidR="004A3398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instrText xml:space="preserve"> PAGE </w:instrText>
    </w:r>
    <w:r w:rsidR="004A3398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separate"/>
    </w:r>
    <w:r w:rsidR="004A3398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9</w:t>
    </w:r>
    <w:r w:rsidR="004A3398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1A7A1" w14:textId="77777777" w:rsidR="00914099" w:rsidRDefault="00914099">
      <w:r>
        <w:separator/>
      </w:r>
    </w:p>
  </w:footnote>
  <w:footnote w:type="continuationSeparator" w:id="0">
    <w:p w14:paraId="60A4BFE5" w14:textId="77777777" w:rsidR="00914099" w:rsidRDefault="00914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8A098" w14:textId="725937F1" w:rsidR="004A3398" w:rsidRDefault="004A3398">
    <w:pPr>
      <w:pStyle w:val="Cabealho"/>
      <w:jc w:val="right"/>
    </w:pPr>
    <w:r>
      <w:rPr>
        <w:b/>
        <w:bCs/>
        <w:sz w:val="28"/>
        <w:lang w:eastAsia="ar-SA"/>
      </w:rPr>
      <w:t>20</w:t>
    </w:r>
    <w:r w:rsidR="006127EC">
      <w:rPr>
        <w:b/>
        <w:bCs/>
        <w:sz w:val="28"/>
        <w:lang w:eastAsia="ar-SA"/>
      </w:rPr>
      <w:t>2</w:t>
    </w:r>
    <w:r w:rsidR="004C1421">
      <w:rPr>
        <w:b/>
        <w:bCs/>
        <w:sz w:val="28"/>
        <w:lang w:eastAsia="ar-SA"/>
      </w:rPr>
      <w:t>3</w:t>
    </w:r>
    <w:r>
      <w:rPr>
        <w:b/>
        <w:bCs/>
        <w:sz w:val="28"/>
        <w:lang w:eastAsia="ar-SA"/>
      </w:rPr>
      <w:t>/</w:t>
    </w:r>
    <w:r w:rsidR="006127EC">
      <w:rPr>
        <w:b/>
        <w:bCs/>
        <w:sz w:val="28"/>
        <w:lang w:eastAsia="ar-SA"/>
      </w:rPr>
      <w:t>2</w:t>
    </w:r>
    <w:r w:rsidR="00880389">
      <w:rPr>
        <w:b/>
        <w:bCs/>
        <w:sz w:val="28"/>
        <w:lang w:eastAsia="ar-SA"/>
      </w:rPr>
      <w:t>02</w:t>
    </w:r>
    <w:r w:rsidR="004C1421">
      <w:rPr>
        <w:b/>
        <w:bCs/>
        <w:sz w:val="28"/>
        <w:lang w:eastAsia="ar-SA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 w15:restartNumberingAfterBreak="0">
    <w:nsid w:val="0A8E1465"/>
    <w:multiLevelType w:val="hybridMultilevel"/>
    <w:tmpl w:val="3A7E7D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B0362"/>
    <w:multiLevelType w:val="hybridMultilevel"/>
    <w:tmpl w:val="0E4A9C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86D99"/>
    <w:multiLevelType w:val="hybridMultilevel"/>
    <w:tmpl w:val="BD04DD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640594">
    <w:abstractNumId w:val="0"/>
  </w:num>
  <w:num w:numId="2" w16cid:durableId="114176993">
    <w:abstractNumId w:val="1"/>
  </w:num>
  <w:num w:numId="3" w16cid:durableId="1115061709">
    <w:abstractNumId w:val="2"/>
  </w:num>
  <w:num w:numId="4" w16cid:durableId="1264456895">
    <w:abstractNumId w:val="3"/>
  </w:num>
  <w:num w:numId="5" w16cid:durableId="661081437">
    <w:abstractNumId w:val="4"/>
  </w:num>
  <w:num w:numId="6" w16cid:durableId="51537616">
    <w:abstractNumId w:val="5"/>
  </w:num>
  <w:num w:numId="7" w16cid:durableId="1653218981">
    <w:abstractNumId w:val="6"/>
  </w:num>
  <w:num w:numId="8" w16cid:durableId="143666790">
    <w:abstractNumId w:val="7"/>
  </w:num>
  <w:num w:numId="9" w16cid:durableId="383258854">
    <w:abstractNumId w:val="8"/>
  </w:num>
  <w:num w:numId="10" w16cid:durableId="9080759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63"/>
    <w:rsid w:val="000834AD"/>
    <w:rsid w:val="000F0AC0"/>
    <w:rsid w:val="001307F6"/>
    <w:rsid w:val="002734F2"/>
    <w:rsid w:val="0029527E"/>
    <w:rsid w:val="0031252E"/>
    <w:rsid w:val="00336734"/>
    <w:rsid w:val="003D634D"/>
    <w:rsid w:val="004A3398"/>
    <w:rsid w:val="004C1421"/>
    <w:rsid w:val="006127EC"/>
    <w:rsid w:val="00737533"/>
    <w:rsid w:val="0079232B"/>
    <w:rsid w:val="0082469E"/>
    <w:rsid w:val="008356B8"/>
    <w:rsid w:val="00880389"/>
    <w:rsid w:val="008A616E"/>
    <w:rsid w:val="008B7963"/>
    <w:rsid w:val="00914099"/>
    <w:rsid w:val="00914E52"/>
    <w:rsid w:val="00A871AF"/>
    <w:rsid w:val="00AA5345"/>
    <w:rsid w:val="00B07810"/>
    <w:rsid w:val="00C65E6E"/>
    <w:rsid w:val="00CB7839"/>
    <w:rsid w:val="00CF0E7A"/>
    <w:rsid w:val="00D12C40"/>
    <w:rsid w:val="00E14EDE"/>
    <w:rsid w:val="00F76283"/>
    <w:rsid w:val="00FE0BEA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FD8B3E4"/>
  <w15:chartTrackingRefBased/>
  <w15:docId w15:val="{14AB215B-AFA8-4DA4-8E4C-35CE5AB4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lang w:eastAsia="zh-CN"/>
    </w:rPr>
  </w:style>
  <w:style w:type="paragraph" w:styleId="Ttulo1">
    <w:name w:val="heading 1"/>
    <w:basedOn w:val="Normal"/>
    <w:next w:val="Normal"/>
    <w:qFormat/>
    <w:pPr>
      <w:keepNext/>
      <w:pageBreakBefore/>
      <w:widowControl/>
      <w:numPr>
        <w:numId w:val="1"/>
      </w:numPr>
      <w:spacing w:before="480" w:line="340" w:lineRule="atLeast"/>
      <w:outlineLvl w:val="0"/>
    </w:pPr>
    <w:rPr>
      <w:rFonts w:ascii="Garamond" w:hAnsi="Garamond" w:cs="Garamond"/>
      <w:b/>
      <w:bCs/>
      <w:sz w:val="28"/>
      <w:szCs w:val="44"/>
    </w:rPr>
  </w:style>
  <w:style w:type="paragraph" w:styleId="Ttulo2">
    <w:name w:val="heading 2"/>
    <w:basedOn w:val="Normal"/>
    <w:next w:val="Normal"/>
    <w:qFormat/>
    <w:pPr>
      <w:keepNext/>
      <w:widowControl/>
      <w:numPr>
        <w:ilvl w:val="1"/>
        <w:numId w:val="1"/>
      </w:numPr>
      <w:spacing w:before="360" w:line="340" w:lineRule="atLeast"/>
      <w:outlineLvl w:val="1"/>
    </w:pPr>
    <w:rPr>
      <w:rFonts w:ascii="Garamond" w:hAnsi="Garamond" w:cs="Garamond"/>
      <w:iCs/>
      <w:sz w:val="28"/>
      <w:szCs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szCs w:val="26"/>
    </w:rPr>
  </w:style>
  <w:style w:type="paragraph" w:styleId="Ttulo4">
    <w:name w:val="heading 4"/>
    <w:basedOn w:val="Normal"/>
    <w:next w:val="Normal"/>
    <w:qFormat/>
    <w:pPr>
      <w:keepNext/>
      <w:widowControl/>
      <w:numPr>
        <w:ilvl w:val="3"/>
        <w:numId w:val="1"/>
      </w:numPr>
      <w:outlineLvl w:val="3"/>
    </w:pPr>
    <w:rPr>
      <w:szCs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Fontepargpadro">
    <w:name w:val="Fonte parág. padrão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-Fontepargpadro">
    <w:name w:val="WW-Fonte parág. padrão"/>
  </w:style>
  <w:style w:type="character" w:customStyle="1" w:styleId="WW-DefaultParagraphFont">
    <w:name w:val="WW-Default Paragraph Font"/>
  </w:style>
  <w:style w:type="character" w:customStyle="1" w:styleId="Tipodeletrapredefinidodopargrafo1">
    <w:name w:val="Tipo de letra predefinido do parágrafo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Tipodeletrapredefinidodopargrafo">
    <w:name w:val="WW-Tipo de letra predefinido do parágrafo"/>
  </w:style>
  <w:style w:type="character" w:styleId="Nmerodepgina">
    <w:name w:val="page number"/>
    <w:rPr>
      <w:sz w:val="20"/>
      <w:szCs w:val="20"/>
    </w:rPr>
  </w:style>
  <w:style w:type="character" w:customStyle="1" w:styleId="Smbolodenotaderodap">
    <w:name w:val="Símbolo de nota de rodapé"/>
  </w:style>
  <w:style w:type="character" w:customStyle="1" w:styleId="WW-Smbolodenotaderodap">
    <w:name w:val="WW-Símbolo de nota de rodapé"/>
  </w:style>
  <w:style w:type="character" w:customStyle="1" w:styleId="WW-Smbolodenotaderodap1">
    <w:name w:val="WW-Símbolo de nota de rodapé1"/>
    <w:rPr>
      <w:vertAlign w:val="superscript"/>
    </w:rPr>
  </w:style>
  <w:style w:type="character" w:styleId="Hiperligao">
    <w:name w:val="Hyperlink"/>
    <w:rPr>
      <w:color w:val="0000FF"/>
      <w:u w:val="single"/>
    </w:rPr>
  </w:style>
  <w:style w:type="paragraph" w:customStyle="1" w:styleId="Ttulo10">
    <w:name w:val="Título1"/>
    <w:basedOn w:val="Normal"/>
    <w:next w:val="Subttulo"/>
    <w:pPr>
      <w:spacing w:before="240" w:after="60"/>
      <w:jc w:val="center"/>
    </w:pPr>
    <w:rPr>
      <w:rFonts w:ascii="Arial" w:hAnsi="Arial" w:cs="Arial"/>
      <w:b/>
      <w:kern w:val="1"/>
      <w:sz w:val="32"/>
      <w:szCs w:val="32"/>
    </w:rPr>
  </w:style>
  <w:style w:type="paragraph" w:styleId="Corpodetexto">
    <w:name w:val="Body Text"/>
    <w:basedOn w:val="Normal"/>
    <w:pPr>
      <w:widowControl/>
      <w:jc w:val="both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Ttulo11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Legenda">
    <w:name w:val="WW-Legenda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">
    <w:name w:val="WW-Índice"/>
    <w:basedOn w:val="Normal"/>
    <w:pPr>
      <w:suppressLineNumbers/>
    </w:pPr>
    <w:rPr>
      <w:rFonts w:cs="Tahoma"/>
    </w:rPr>
  </w:style>
  <w:style w:type="paragraph" w:customStyle="1" w:styleId="WW-Ttulo">
    <w:name w:val="WW-T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Legenda1">
    <w:name w:val="WW-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1">
    <w:name w:val="WW-Índice1"/>
    <w:basedOn w:val="Normal"/>
    <w:pPr>
      <w:suppressLineNumbers/>
    </w:pPr>
    <w:rPr>
      <w:rFonts w:cs="Tahoma"/>
    </w:rPr>
  </w:style>
  <w:style w:type="paragraph" w:customStyle="1" w:styleId="WW-Ttulo1">
    <w:name w:val="WW-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paragraph" w:styleId="Textodenotaderodap">
    <w:name w:val="footnote text"/>
    <w:basedOn w:val="Normal"/>
  </w:style>
  <w:style w:type="paragraph" w:styleId="Avanodecorpodetexto">
    <w:name w:val="Body Text Indent"/>
    <w:basedOn w:val="Normal"/>
    <w:pPr>
      <w:widowControl/>
      <w:spacing w:line="340" w:lineRule="atLeast"/>
      <w:ind w:firstLine="284"/>
      <w:jc w:val="both"/>
    </w:pPr>
    <w:rPr>
      <w:szCs w:val="24"/>
    </w:rPr>
  </w:style>
  <w:style w:type="paragraph" w:customStyle="1" w:styleId="WW-HTMLpr-formatado">
    <w:name w:val="WW-HTML pré-formatado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GB"/>
    </w:rPr>
  </w:style>
  <w:style w:type="paragraph" w:customStyle="1" w:styleId="Contedodetabela">
    <w:name w:val="Conteúdo de tabela"/>
    <w:basedOn w:val="Corpodetexto"/>
    <w:pPr>
      <w:suppressLineNumbers/>
    </w:pPr>
  </w:style>
  <w:style w:type="paragraph" w:customStyle="1" w:styleId="WW-Contedodetabela">
    <w:name w:val="WW-Conteúdo de tabela"/>
    <w:basedOn w:val="Corpodetexto"/>
    <w:pPr>
      <w:suppressLineNumbers/>
    </w:pPr>
  </w:style>
  <w:style w:type="paragraph" w:customStyle="1" w:styleId="WW-Contedodetabela1">
    <w:name w:val="WW-Conteúdo de tabela1"/>
    <w:basedOn w:val="Corpodetexto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</w:rPr>
  </w:style>
  <w:style w:type="paragraph" w:customStyle="1" w:styleId="WW-Ttulodetabela">
    <w:name w:val="WW-Título de tabela"/>
    <w:basedOn w:val="WW-Contedodetabela"/>
    <w:pPr>
      <w:jc w:val="center"/>
    </w:pPr>
    <w:rPr>
      <w:b/>
      <w:bCs/>
      <w:i/>
      <w:iCs/>
    </w:rPr>
  </w:style>
  <w:style w:type="paragraph" w:customStyle="1" w:styleId="WW-Ttulodetabela1">
    <w:name w:val="WW-Título de tabela1"/>
    <w:basedOn w:val="WW-Contedodetabela1"/>
    <w:pPr>
      <w:jc w:val="center"/>
    </w:pPr>
    <w:rPr>
      <w:b/>
      <w:bCs/>
      <w:i/>
      <w:iCs/>
    </w:rPr>
  </w:style>
  <w:style w:type="paragraph" w:customStyle="1" w:styleId="Contedodamoldura">
    <w:name w:val="Conteúdo da moldura"/>
    <w:basedOn w:val="Corpodetexto"/>
  </w:style>
  <w:style w:type="paragraph" w:customStyle="1" w:styleId="WW-Contedodamoldura">
    <w:name w:val="WW-Conteúdo da moldura"/>
    <w:basedOn w:val="Corpodetexto"/>
  </w:style>
  <w:style w:type="paragraph" w:customStyle="1" w:styleId="WW-Contedodamoldura1">
    <w:name w:val="WW-Conteúdo da moldura1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Corpodetexto"/>
  </w:style>
  <w:style w:type="paragraph" w:customStyle="1" w:styleId="headding2">
    <w:name w:val="headding 2"/>
    <w:basedOn w:val="Normal"/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MapadoDocumento">
    <w:name w:val="Mapa do Documento"/>
    <w:basedOn w:val="Normal"/>
    <w:pPr>
      <w:shd w:val="clear" w:color="auto" w:fill="C6D5EC"/>
    </w:pPr>
    <w:rPr>
      <w:rFonts w:ascii="Lucida Grande" w:hAnsi="Lucida Grande" w:cs="Lucida Grande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table" w:styleId="TabelacomGrelha">
    <w:name w:val="Table Grid"/>
    <w:basedOn w:val="Tabelanormal"/>
    <w:uiPriority w:val="39"/>
    <w:rsid w:val="008B7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proposta de projecto II</vt:lpstr>
      <vt:lpstr>modelo de proposta de projecto II</vt:lpstr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proposta de projecto II</dc:title>
  <dc:subject/>
  <dc:creator>Paulo Madeira</dc:creator>
  <cp:keywords/>
  <dc:description/>
  <cp:lastModifiedBy>Marcelo Domingues Ferreira</cp:lastModifiedBy>
  <cp:revision>4</cp:revision>
  <cp:lastPrinted>2007-10-16T18:22:00Z</cp:lastPrinted>
  <dcterms:created xsi:type="dcterms:W3CDTF">2024-11-02T19:58:00Z</dcterms:created>
  <dcterms:modified xsi:type="dcterms:W3CDTF">2024-11-02T20:03:00Z</dcterms:modified>
</cp:coreProperties>
</file>