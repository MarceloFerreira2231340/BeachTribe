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2BCE89BB" w:rsidR="004A3398" w:rsidRDefault="007A25DD">
            <w:pPr>
              <w:snapToGrid w:val="0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D869A0F" wp14:editId="086140BB">
                  <wp:extent cx="1461770" cy="721360"/>
                  <wp:effectExtent l="0" t="0" r="5080" b="2540"/>
                  <wp:docPr id="9488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8752" name="Picture 948875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77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49DADB55" w:rsidR="0082469E" w:rsidRDefault="00A871AF">
      <w:pPr>
        <w:pStyle w:val="Ttulo10"/>
      </w:pPr>
      <w:r>
        <w:t>BeachTribe</w:t>
      </w:r>
    </w:p>
    <w:p w14:paraId="7E52B9C2" w14:textId="46E11DE1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A871AF">
        <w:rPr>
          <w:b/>
          <w:bCs/>
          <w:i w:val="0"/>
          <w:iCs w:val="0"/>
        </w:rPr>
        <w:t>1/2</w:t>
      </w:r>
    </w:p>
    <w:p w14:paraId="470645D9" w14:textId="0780F9E6" w:rsidR="004A3398" w:rsidRDefault="0082469E">
      <w:pPr>
        <w:pStyle w:val="Ttulo10"/>
      </w:pPr>
      <w:r>
        <w:t>Entrega Intermédia</w:t>
      </w:r>
      <w:r w:rsidR="00880389">
        <w:t xml:space="preserve"> Nº </w:t>
      </w:r>
      <w:r w:rsidR="007A25DD">
        <w:t>6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 w:rsidP="00F57413">
      <w:pPr>
        <w:widowControl/>
        <w:spacing w:line="340" w:lineRule="atLeast"/>
        <w:ind w:right="-1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5A84BB4A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6908ABD5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4A3398" w14:paraId="0B662EC9" w14:textId="77777777" w:rsidTr="007E10C3">
        <w:tc>
          <w:tcPr>
            <w:tcW w:w="166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86DCFA7" w14:textId="0DB2F91E" w:rsidR="004A3398" w:rsidRPr="00AF20E6" w:rsidRDefault="00AF20E6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 w:rsidRPr="00AF20E6">
              <w:rPr>
                <w:b/>
                <w:szCs w:val="32"/>
                <w:lang w:eastAsia="ar-SA"/>
              </w:rPr>
              <w:t>2231338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C42904" w14:textId="482BDD2F" w:rsidR="004A3398" w:rsidRDefault="00AF20E6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Dinis Pedrosa Mota</w:t>
            </w:r>
          </w:p>
        </w:tc>
      </w:tr>
      <w:tr w:rsidR="007E10C3" w14:paraId="50E11199" w14:textId="77777777" w:rsidTr="007E10C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640F59" w14:textId="35A4E197" w:rsidR="007E10C3" w:rsidRPr="00AF20E6" w:rsidRDefault="009D7250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2231378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995B" w14:textId="4B56D775" w:rsidR="007E10C3" w:rsidRDefault="009D7250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Carolina Vieira dos Santos Rosa</w:t>
            </w:r>
          </w:p>
        </w:tc>
      </w:tr>
      <w:tr w:rsidR="007E10C3" w14:paraId="6C413A70" w14:textId="77777777" w:rsidTr="007E10C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098BA5" w14:textId="4F423278" w:rsidR="007E10C3" w:rsidRPr="00AF20E6" w:rsidRDefault="00584613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szCs w:val="32"/>
                <w:lang w:eastAsia="ar-SA"/>
              </w:rPr>
            </w:pPr>
            <w:r>
              <w:rPr>
                <w:b/>
                <w:szCs w:val="32"/>
                <w:lang w:eastAsia="ar-SA"/>
              </w:rPr>
              <w:t>2223235</w:t>
            </w:r>
          </w:p>
        </w:tc>
        <w:tc>
          <w:tcPr>
            <w:tcW w:w="79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2A29" w14:textId="41329BD6" w:rsidR="007E10C3" w:rsidRDefault="00584613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João Pedro Ramos Bonita</w:t>
            </w: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4082D150" w:rsidR="004A3398" w:rsidRDefault="007A25DD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18/11</w:t>
            </w:r>
            <w:r w:rsidR="00A871AF">
              <w:rPr>
                <w:b/>
                <w:bCs/>
                <w:szCs w:val="32"/>
                <w:lang w:eastAsia="ar-SA"/>
              </w:rPr>
              <w:t>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372FA6E1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Criação do documento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r>
        <w:lastRenderedPageBreak/>
        <w:t>Backlog de Produto do Sprint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128"/>
      </w:tblGrid>
      <w:tr w:rsidR="008B7963" w14:paraId="2D0C3F7F" w14:textId="77777777" w:rsidTr="00B4047B">
        <w:tc>
          <w:tcPr>
            <w:tcW w:w="1216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128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Trabalho/User Story</w:t>
            </w:r>
          </w:p>
        </w:tc>
      </w:tr>
      <w:tr w:rsidR="008B7963" w14:paraId="5A349B0D" w14:textId="77777777" w:rsidTr="00B4047B">
        <w:tc>
          <w:tcPr>
            <w:tcW w:w="1216" w:type="dxa"/>
            <w:shd w:val="clear" w:color="auto" w:fill="auto"/>
          </w:tcPr>
          <w:p w14:paraId="49ECA428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128" w:type="dxa"/>
            <w:shd w:val="clear" w:color="auto" w:fill="auto"/>
          </w:tcPr>
          <w:p w14:paraId="16627524" w14:textId="05E08C5C" w:rsidR="008B7963" w:rsidRDefault="007A25DD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wireframes e mockups</w:t>
            </w:r>
          </w:p>
        </w:tc>
      </w:tr>
      <w:tr w:rsidR="008B7963" w14:paraId="2B2B6F6E" w14:textId="77777777" w:rsidTr="00B4047B">
        <w:tc>
          <w:tcPr>
            <w:tcW w:w="1216" w:type="dxa"/>
            <w:shd w:val="clear" w:color="auto" w:fill="auto"/>
          </w:tcPr>
          <w:p w14:paraId="2F2D2BAC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128" w:type="dxa"/>
            <w:shd w:val="clear" w:color="auto" w:fill="auto"/>
          </w:tcPr>
          <w:p w14:paraId="72F1392D" w14:textId="19B68C3A" w:rsidR="008B7963" w:rsidRPr="007A25DD" w:rsidRDefault="007A25DD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Criação de um flyer e uma página </w:t>
            </w:r>
            <w:r>
              <w:rPr>
                <w:i/>
                <w:iCs/>
                <w:lang w:eastAsia="ar-SA"/>
              </w:rPr>
              <w:t>HTML</w:t>
            </w:r>
          </w:p>
        </w:tc>
      </w:tr>
      <w:tr w:rsidR="008B7963" w14:paraId="441E6A34" w14:textId="77777777" w:rsidTr="00B4047B">
        <w:tc>
          <w:tcPr>
            <w:tcW w:w="1216" w:type="dxa"/>
            <w:shd w:val="clear" w:color="auto" w:fill="auto"/>
          </w:tcPr>
          <w:p w14:paraId="3C5EA102" w14:textId="35A5C110" w:rsidR="008B7963" w:rsidRDefault="00A871AF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128" w:type="dxa"/>
            <w:shd w:val="clear" w:color="auto" w:fill="auto"/>
          </w:tcPr>
          <w:p w14:paraId="15539F99" w14:textId="1594B93D" w:rsidR="008B7963" w:rsidRDefault="007A25DD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Mapa de navegação do site</w:t>
            </w:r>
          </w:p>
        </w:tc>
      </w:tr>
      <w:tr w:rsidR="008B7963" w14:paraId="23BF9886" w14:textId="77777777" w:rsidTr="00B4047B">
        <w:tc>
          <w:tcPr>
            <w:tcW w:w="1216" w:type="dxa"/>
            <w:shd w:val="clear" w:color="auto" w:fill="auto"/>
          </w:tcPr>
          <w:p w14:paraId="5DDD1A84" w14:textId="0AD6D537" w:rsidR="008B7963" w:rsidRDefault="007A25DD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</w:t>
            </w:r>
          </w:p>
        </w:tc>
        <w:tc>
          <w:tcPr>
            <w:tcW w:w="8128" w:type="dxa"/>
            <w:shd w:val="clear" w:color="auto" w:fill="auto"/>
          </w:tcPr>
          <w:p w14:paraId="064F1AB0" w14:textId="296BBAA4" w:rsidR="008B7963" w:rsidRDefault="007A25DD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7E720288" w14:textId="05932524" w:rsidR="008B7963" w:rsidRDefault="008B7963" w:rsidP="007A25DD">
      <w:pPr>
        <w:pStyle w:val="Ttulo1"/>
        <w:tabs>
          <w:tab w:val="left" w:pos="432"/>
        </w:tabs>
        <w:rPr>
          <w:lang w:eastAsia="ar-SA"/>
        </w:rPr>
      </w:pPr>
      <w:r>
        <w:lastRenderedPageBreak/>
        <w:t>Alocação de Recursos às Tarefas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866"/>
        <w:gridCol w:w="2134"/>
      </w:tblGrid>
      <w:tr w:rsidR="001307F6" w14:paraId="24284207" w14:textId="77777777" w:rsidTr="003D634D">
        <w:tc>
          <w:tcPr>
            <w:tcW w:w="2344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866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34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0455F6" w14:paraId="7DA00356" w14:textId="77777777" w:rsidTr="003D634D">
        <w:tc>
          <w:tcPr>
            <w:tcW w:w="2344" w:type="dxa"/>
            <w:shd w:val="clear" w:color="auto" w:fill="auto"/>
          </w:tcPr>
          <w:p w14:paraId="3779D0CC" w14:textId="2BE60F60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74BFC2C" w14:textId="737C49BE" w:rsidR="000455F6" w:rsidRDefault="007A25DD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Flyer</w:t>
            </w:r>
          </w:p>
        </w:tc>
        <w:tc>
          <w:tcPr>
            <w:tcW w:w="2134" w:type="dxa"/>
            <w:shd w:val="clear" w:color="auto" w:fill="auto"/>
          </w:tcPr>
          <w:p w14:paraId="19160A90" w14:textId="6B74D147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7A25DD" w14:paraId="7D6F4593" w14:textId="77777777" w:rsidTr="003D634D">
        <w:tc>
          <w:tcPr>
            <w:tcW w:w="2344" w:type="dxa"/>
            <w:shd w:val="clear" w:color="auto" w:fill="auto"/>
          </w:tcPr>
          <w:p w14:paraId="7CCA4E6E" w14:textId="0CF20B08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782FD24F" w14:textId="0B23CD5E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página HTML</w:t>
            </w:r>
          </w:p>
        </w:tc>
        <w:tc>
          <w:tcPr>
            <w:tcW w:w="2134" w:type="dxa"/>
            <w:shd w:val="clear" w:color="auto" w:fill="auto"/>
          </w:tcPr>
          <w:p w14:paraId="5DA426BF" w14:textId="11FA1500" w:rsidR="007A25DD" w:rsidRDefault="007A25DD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 horas</w:t>
            </w:r>
          </w:p>
        </w:tc>
      </w:tr>
      <w:tr w:rsidR="007A25DD" w14:paraId="6EB30EDA" w14:textId="77777777" w:rsidTr="003D634D">
        <w:tc>
          <w:tcPr>
            <w:tcW w:w="2344" w:type="dxa"/>
            <w:shd w:val="clear" w:color="auto" w:fill="auto"/>
          </w:tcPr>
          <w:p w14:paraId="304348EF" w14:textId="7F63904C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2051BDC3" w14:textId="3A5E9971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wireframes</w:t>
            </w:r>
          </w:p>
        </w:tc>
        <w:tc>
          <w:tcPr>
            <w:tcW w:w="2134" w:type="dxa"/>
            <w:shd w:val="clear" w:color="auto" w:fill="auto"/>
          </w:tcPr>
          <w:p w14:paraId="7AE99982" w14:textId="0C344055" w:rsidR="007A25DD" w:rsidRDefault="007A25DD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8 horas</w:t>
            </w:r>
          </w:p>
        </w:tc>
      </w:tr>
      <w:tr w:rsidR="007A25DD" w14:paraId="1BF90C43" w14:textId="77777777" w:rsidTr="003D634D">
        <w:tc>
          <w:tcPr>
            <w:tcW w:w="2344" w:type="dxa"/>
            <w:shd w:val="clear" w:color="auto" w:fill="auto"/>
          </w:tcPr>
          <w:p w14:paraId="0A8E5A0E" w14:textId="71ABCACF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122174C0" w14:textId="2AE925BA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Mapa de navegação do site</w:t>
            </w:r>
          </w:p>
        </w:tc>
        <w:tc>
          <w:tcPr>
            <w:tcW w:w="2134" w:type="dxa"/>
            <w:shd w:val="clear" w:color="auto" w:fill="auto"/>
          </w:tcPr>
          <w:p w14:paraId="28889CEE" w14:textId="64B3BC95" w:rsidR="007A25DD" w:rsidRDefault="007A25DD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 minutos</w:t>
            </w:r>
          </w:p>
        </w:tc>
      </w:tr>
      <w:tr w:rsidR="007A25DD" w14:paraId="7E54FEB5" w14:textId="77777777" w:rsidTr="003D634D">
        <w:tc>
          <w:tcPr>
            <w:tcW w:w="2344" w:type="dxa"/>
            <w:shd w:val="clear" w:color="auto" w:fill="auto"/>
          </w:tcPr>
          <w:p w14:paraId="2D1F1013" w14:textId="5AD66F60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1BB8824B" w14:textId="68409E9F" w:rsidR="007A25DD" w:rsidRDefault="007A25DD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Edição do relatório metodologia de projeto</w:t>
            </w:r>
          </w:p>
        </w:tc>
        <w:tc>
          <w:tcPr>
            <w:tcW w:w="2134" w:type="dxa"/>
            <w:shd w:val="clear" w:color="auto" w:fill="auto"/>
          </w:tcPr>
          <w:p w14:paraId="106B4579" w14:textId="4769828C" w:rsidR="007A25DD" w:rsidRDefault="007A25DD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15 minutos</w:t>
            </w:r>
          </w:p>
        </w:tc>
      </w:tr>
      <w:tr w:rsidR="00AF20E6" w14:paraId="39E6DC8F" w14:textId="77777777" w:rsidTr="003D634D">
        <w:tc>
          <w:tcPr>
            <w:tcW w:w="2344" w:type="dxa"/>
            <w:shd w:val="clear" w:color="auto" w:fill="auto"/>
          </w:tcPr>
          <w:p w14:paraId="698E3F97" w14:textId="3A200B47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112A63EB" w14:textId="261C1086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Flyer</w:t>
            </w:r>
          </w:p>
        </w:tc>
        <w:tc>
          <w:tcPr>
            <w:tcW w:w="2134" w:type="dxa"/>
            <w:shd w:val="clear" w:color="auto" w:fill="auto"/>
          </w:tcPr>
          <w:p w14:paraId="2247DC9B" w14:textId="6839E5B0" w:rsidR="00AF20E6" w:rsidRDefault="00AF20E6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45 minutos</w:t>
            </w:r>
          </w:p>
        </w:tc>
      </w:tr>
      <w:tr w:rsidR="00AF20E6" w14:paraId="45D9100D" w14:textId="77777777" w:rsidTr="003D634D">
        <w:tc>
          <w:tcPr>
            <w:tcW w:w="2344" w:type="dxa"/>
            <w:shd w:val="clear" w:color="auto" w:fill="auto"/>
          </w:tcPr>
          <w:p w14:paraId="324B1B73" w14:textId="7E30B399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0668DBA1" w14:textId="623209D9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página HTML</w:t>
            </w:r>
          </w:p>
        </w:tc>
        <w:tc>
          <w:tcPr>
            <w:tcW w:w="2134" w:type="dxa"/>
            <w:shd w:val="clear" w:color="auto" w:fill="auto"/>
          </w:tcPr>
          <w:p w14:paraId="7FBE6296" w14:textId="13B93C6A" w:rsidR="00AF20E6" w:rsidRDefault="00AF20E6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8 horas</w:t>
            </w:r>
          </w:p>
        </w:tc>
      </w:tr>
      <w:tr w:rsidR="00AF20E6" w14:paraId="19D2E94A" w14:textId="77777777" w:rsidTr="003D634D">
        <w:tc>
          <w:tcPr>
            <w:tcW w:w="2344" w:type="dxa"/>
            <w:shd w:val="clear" w:color="auto" w:fill="auto"/>
          </w:tcPr>
          <w:p w14:paraId="1B052EA1" w14:textId="36776E87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30DA9E32" w14:textId="7D5C4196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wireframes</w:t>
            </w:r>
          </w:p>
        </w:tc>
        <w:tc>
          <w:tcPr>
            <w:tcW w:w="2134" w:type="dxa"/>
            <w:shd w:val="clear" w:color="auto" w:fill="auto"/>
          </w:tcPr>
          <w:p w14:paraId="4DF3B77C" w14:textId="2784F684" w:rsidR="00AF20E6" w:rsidRDefault="00AF20E6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6 horas</w:t>
            </w:r>
          </w:p>
        </w:tc>
      </w:tr>
      <w:tr w:rsidR="00DB1B65" w14:paraId="7B7E0B19" w14:textId="77777777" w:rsidTr="003D634D">
        <w:tc>
          <w:tcPr>
            <w:tcW w:w="2344" w:type="dxa"/>
            <w:shd w:val="clear" w:color="auto" w:fill="auto"/>
          </w:tcPr>
          <w:p w14:paraId="7F3F35AD" w14:textId="041ADD8D" w:rsidR="00DB1B65" w:rsidRDefault="00DB1B65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36FB1CD1" w14:textId="749A943E" w:rsidR="00DB1B65" w:rsidRPr="00DB1B65" w:rsidRDefault="00DB1B65" w:rsidP="007A25DD">
            <w:pPr>
              <w:jc w:val="both"/>
              <w:rPr>
                <w:lang w:val="en-US" w:eastAsia="ar-SA"/>
              </w:rPr>
            </w:pPr>
            <w:r>
              <w:rPr>
                <w:lang w:eastAsia="ar-SA"/>
              </w:rPr>
              <w:t>Recriação dos produtos</w:t>
            </w:r>
          </w:p>
        </w:tc>
        <w:tc>
          <w:tcPr>
            <w:tcW w:w="2134" w:type="dxa"/>
            <w:shd w:val="clear" w:color="auto" w:fill="auto"/>
          </w:tcPr>
          <w:p w14:paraId="5A8D5837" w14:textId="6AF1376F" w:rsidR="00DB1B65" w:rsidRDefault="001B4C21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AF20E6" w14:paraId="70B36C88" w14:textId="77777777" w:rsidTr="003D634D">
        <w:tc>
          <w:tcPr>
            <w:tcW w:w="2344" w:type="dxa"/>
            <w:shd w:val="clear" w:color="auto" w:fill="auto"/>
          </w:tcPr>
          <w:p w14:paraId="5278DB12" w14:textId="6590B732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017918FC" w14:textId="668304EA" w:rsidR="00AF20E6" w:rsidRDefault="00AF20E6" w:rsidP="007A25D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Edição do relatório de metodologia de projeto</w:t>
            </w:r>
          </w:p>
        </w:tc>
        <w:tc>
          <w:tcPr>
            <w:tcW w:w="2134" w:type="dxa"/>
            <w:shd w:val="clear" w:color="auto" w:fill="auto"/>
          </w:tcPr>
          <w:p w14:paraId="1DC02E0D" w14:textId="764AF92C" w:rsidR="00AF20E6" w:rsidRDefault="00AF20E6" w:rsidP="007A25D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 minutos</w:t>
            </w:r>
          </w:p>
        </w:tc>
      </w:tr>
      <w:tr w:rsidR="009D7250" w14:paraId="07F71F70" w14:textId="77777777" w:rsidTr="003D634D">
        <w:tc>
          <w:tcPr>
            <w:tcW w:w="2344" w:type="dxa"/>
            <w:shd w:val="clear" w:color="auto" w:fill="auto"/>
          </w:tcPr>
          <w:p w14:paraId="4B17CBFF" w14:textId="598CA5F8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6AF9C8E1" w14:textId="24DBBF64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Flyer</w:t>
            </w:r>
          </w:p>
        </w:tc>
        <w:tc>
          <w:tcPr>
            <w:tcW w:w="2134" w:type="dxa"/>
            <w:shd w:val="clear" w:color="auto" w:fill="auto"/>
          </w:tcPr>
          <w:p w14:paraId="0B9C5860" w14:textId="0B5DE6BA" w:rsidR="009D7250" w:rsidRDefault="009D7250" w:rsidP="009D725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9D7250" w14:paraId="603CDFA0" w14:textId="77777777" w:rsidTr="003D634D">
        <w:tc>
          <w:tcPr>
            <w:tcW w:w="2344" w:type="dxa"/>
            <w:shd w:val="clear" w:color="auto" w:fill="auto"/>
          </w:tcPr>
          <w:p w14:paraId="6FCB90B1" w14:textId="2AEC50E6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6F7AC711" w14:textId="1A5BF41D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página HTML</w:t>
            </w:r>
          </w:p>
        </w:tc>
        <w:tc>
          <w:tcPr>
            <w:tcW w:w="2134" w:type="dxa"/>
            <w:shd w:val="clear" w:color="auto" w:fill="auto"/>
          </w:tcPr>
          <w:p w14:paraId="5433BF40" w14:textId="27B43953" w:rsidR="009D7250" w:rsidRDefault="009D7250" w:rsidP="009D725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5 horas</w:t>
            </w:r>
          </w:p>
        </w:tc>
      </w:tr>
      <w:tr w:rsidR="009D7250" w14:paraId="7420CBC0" w14:textId="77777777" w:rsidTr="003D634D">
        <w:tc>
          <w:tcPr>
            <w:tcW w:w="2344" w:type="dxa"/>
            <w:shd w:val="clear" w:color="auto" w:fill="auto"/>
          </w:tcPr>
          <w:p w14:paraId="2D9371E4" w14:textId="46E86344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0C850648" w14:textId="29358D1F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uma wireframes</w:t>
            </w:r>
          </w:p>
        </w:tc>
        <w:tc>
          <w:tcPr>
            <w:tcW w:w="2134" w:type="dxa"/>
            <w:shd w:val="clear" w:color="auto" w:fill="auto"/>
          </w:tcPr>
          <w:p w14:paraId="664EB273" w14:textId="16FE9F8D" w:rsidR="009D7250" w:rsidRDefault="009D7250" w:rsidP="009D725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 horas</w:t>
            </w:r>
          </w:p>
        </w:tc>
      </w:tr>
      <w:tr w:rsidR="009D7250" w14:paraId="43080231" w14:textId="77777777" w:rsidTr="003D634D">
        <w:tc>
          <w:tcPr>
            <w:tcW w:w="2344" w:type="dxa"/>
            <w:shd w:val="clear" w:color="auto" w:fill="auto"/>
          </w:tcPr>
          <w:p w14:paraId="187FB920" w14:textId="5C350E21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76EDB7B2" w14:textId="50F13BF3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  <w:tc>
          <w:tcPr>
            <w:tcW w:w="2134" w:type="dxa"/>
            <w:shd w:val="clear" w:color="auto" w:fill="auto"/>
          </w:tcPr>
          <w:p w14:paraId="18AD14EA" w14:textId="634AE08C" w:rsidR="009D7250" w:rsidRDefault="009D7250" w:rsidP="009D725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9D7250" w14:paraId="55E15364" w14:textId="77777777" w:rsidTr="003D634D">
        <w:tc>
          <w:tcPr>
            <w:tcW w:w="2344" w:type="dxa"/>
            <w:shd w:val="clear" w:color="auto" w:fill="auto"/>
          </w:tcPr>
          <w:p w14:paraId="50C0EBA9" w14:textId="7A6BED70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141D8F62" w14:textId="4049014A" w:rsidR="009D7250" w:rsidRDefault="009D7250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Edição do relatório de metodologia de projeto</w:t>
            </w:r>
          </w:p>
        </w:tc>
        <w:tc>
          <w:tcPr>
            <w:tcW w:w="2134" w:type="dxa"/>
            <w:shd w:val="clear" w:color="auto" w:fill="auto"/>
          </w:tcPr>
          <w:p w14:paraId="4D126609" w14:textId="5BACAA52" w:rsidR="00584613" w:rsidRDefault="009D7250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 minutos</w:t>
            </w:r>
          </w:p>
        </w:tc>
      </w:tr>
      <w:tr w:rsidR="00584613" w14:paraId="563DEAAC" w14:textId="77777777" w:rsidTr="003D634D">
        <w:tc>
          <w:tcPr>
            <w:tcW w:w="2344" w:type="dxa"/>
            <w:shd w:val="clear" w:color="auto" w:fill="auto"/>
          </w:tcPr>
          <w:p w14:paraId="76384F3A" w14:textId="04F44D5C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69445E20" w14:textId="55997E58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Flyer</w:t>
            </w:r>
          </w:p>
        </w:tc>
        <w:tc>
          <w:tcPr>
            <w:tcW w:w="2134" w:type="dxa"/>
            <w:shd w:val="clear" w:color="auto" w:fill="auto"/>
          </w:tcPr>
          <w:p w14:paraId="7EDBEDC7" w14:textId="1E4CBF5C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584613" w14:paraId="41186953" w14:textId="77777777" w:rsidTr="003D634D">
        <w:tc>
          <w:tcPr>
            <w:tcW w:w="2344" w:type="dxa"/>
            <w:shd w:val="clear" w:color="auto" w:fill="auto"/>
          </w:tcPr>
          <w:p w14:paraId="20609A3C" w14:textId="3B968034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3509A9CB" w14:textId="5014CD66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Página html e css</w:t>
            </w:r>
          </w:p>
        </w:tc>
        <w:tc>
          <w:tcPr>
            <w:tcW w:w="2134" w:type="dxa"/>
            <w:shd w:val="clear" w:color="auto" w:fill="auto"/>
          </w:tcPr>
          <w:p w14:paraId="4EC39AD9" w14:textId="1F84DA22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 horas</w:t>
            </w:r>
          </w:p>
        </w:tc>
      </w:tr>
      <w:tr w:rsidR="00584613" w14:paraId="1DD82786" w14:textId="77777777" w:rsidTr="003D634D">
        <w:tc>
          <w:tcPr>
            <w:tcW w:w="2344" w:type="dxa"/>
            <w:shd w:val="clear" w:color="auto" w:fill="auto"/>
          </w:tcPr>
          <w:p w14:paraId="608D5D9B" w14:textId="17C1215C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2A4CF5F3" w14:textId="6A448755" w:rsidR="00584613" w:rsidRDefault="00584613" w:rsidP="009D725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Edição do relatório de metodologia de projeto</w:t>
            </w:r>
          </w:p>
        </w:tc>
        <w:tc>
          <w:tcPr>
            <w:tcW w:w="2134" w:type="dxa"/>
            <w:shd w:val="clear" w:color="auto" w:fill="auto"/>
          </w:tcPr>
          <w:p w14:paraId="658441AB" w14:textId="4CDAFC7E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5 minutos</w:t>
            </w:r>
          </w:p>
        </w:tc>
      </w:tr>
      <w:tr w:rsidR="00584613" w14:paraId="1195F429" w14:textId="77777777" w:rsidTr="003D634D">
        <w:tc>
          <w:tcPr>
            <w:tcW w:w="2344" w:type="dxa"/>
            <w:shd w:val="clear" w:color="auto" w:fill="auto"/>
          </w:tcPr>
          <w:p w14:paraId="0870F076" w14:textId="62EE82F1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6FC59BDB" w14:textId="1811128A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Ajustes finais da Landing Page</w:t>
            </w:r>
          </w:p>
        </w:tc>
        <w:tc>
          <w:tcPr>
            <w:tcW w:w="2134" w:type="dxa"/>
            <w:shd w:val="clear" w:color="auto" w:fill="auto"/>
          </w:tcPr>
          <w:p w14:paraId="0AF91B38" w14:textId="1F2B8B38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10 minutos</w:t>
            </w:r>
          </w:p>
        </w:tc>
      </w:tr>
      <w:tr w:rsidR="00584613" w14:paraId="5AA9FDD3" w14:textId="77777777" w:rsidTr="003D634D">
        <w:tc>
          <w:tcPr>
            <w:tcW w:w="2344" w:type="dxa"/>
            <w:shd w:val="clear" w:color="auto" w:fill="auto"/>
          </w:tcPr>
          <w:p w14:paraId="40C480F1" w14:textId="0A04AFD3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4D93724B" w14:textId="46369D66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Desenvolvimento de Wireframes</w:t>
            </w:r>
          </w:p>
        </w:tc>
        <w:tc>
          <w:tcPr>
            <w:tcW w:w="2134" w:type="dxa"/>
            <w:shd w:val="clear" w:color="auto" w:fill="auto"/>
          </w:tcPr>
          <w:p w14:paraId="2C9491CC" w14:textId="159F5992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584613" w14:paraId="15ABE683" w14:textId="77777777" w:rsidTr="003D634D">
        <w:tc>
          <w:tcPr>
            <w:tcW w:w="2344" w:type="dxa"/>
            <w:shd w:val="clear" w:color="auto" w:fill="auto"/>
          </w:tcPr>
          <w:p w14:paraId="467B62C4" w14:textId="42EB8398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0688CE40" w14:textId="362ACD22" w:rsidR="00584613" w:rsidRDefault="00584613" w:rsidP="00584613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Atualização do trello</w:t>
            </w:r>
          </w:p>
        </w:tc>
        <w:tc>
          <w:tcPr>
            <w:tcW w:w="2134" w:type="dxa"/>
            <w:shd w:val="clear" w:color="auto" w:fill="auto"/>
          </w:tcPr>
          <w:p w14:paraId="495D26F2" w14:textId="21185EC0" w:rsidR="00584613" w:rsidRDefault="00584613" w:rsidP="00584613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minuto</w:t>
            </w:r>
          </w:p>
        </w:tc>
      </w:tr>
      <w:tr w:rsidR="00584613" w14:paraId="1E326A4F" w14:textId="77777777" w:rsidTr="003D634D">
        <w:tc>
          <w:tcPr>
            <w:tcW w:w="2344" w:type="dxa"/>
            <w:shd w:val="clear" w:color="auto" w:fill="auto"/>
          </w:tcPr>
          <w:p w14:paraId="7EB6E5D6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499C3010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07ECB041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122D4DDD" w14:textId="77777777" w:rsidTr="003D634D">
        <w:tc>
          <w:tcPr>
            <w:tcW w:w="2344" w:type="dxa"/>
            <w:shd w:val="clear" w:color="auto" w:fill="auto"/>
          </w:tcPr>
          <w:p w14:paraId="0F251120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1C0EA37D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78A2A1FD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32E5053F" w14:textId="77777777" w:rsidTr="003D634D">
        <w:tc>
          <w:tcPr>
            <w:tcW w:w="2344" w:type="dxa"/>
            <w:shd w:val="clear" w:color="auto" w:fill="auto"/>
          </w:tcPr>
          <w:p w14:paraId="6F10E0F0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7592463A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079D26C5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22F04AD3" w14:textId="77777777" w:rsidTr="003D634D">
        <w:tc>
          <w:tcPr>
            <w:tcW w:w="2344" w:type="dxa"/>
            <w:shd w:val="clear" w:color="auto" w:fill="auto"/>
          </w:tcPr>
          <w:p w14:paraId="170705C6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03754623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451071F3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2D25CF11" w14:textId="77777777" w:rsidTr="003D634D">
        <w:tc>
          <w:tcPr>
            <w:tcW w:w="2344" w:type="dxa"/>
            <w:shd w:val="clear" w:color="auto" w:fill="auto"/>
          </w:tcPr>
          <w:p w14:paraId="7773486E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1CAEA49E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72EDF03A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4AF7F42E" w14:textId="77777777" w:rsidTr="003D634D">
        <w:tc>
          <w:tcPr>
            <w:tcW w:w="2344" w:type="dxa"/>
            <w:shd w:val="clear" w:color="auto" w:fill="auto"/>
          </w:tcPr>
          <w:p w14:paraId="1E858B88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04469768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232B30B2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74186093" w14:textId="77777777" w:rsidTr="003D634D">
        <w:tc>
          <w:tcPr>
            <w:tcW w:w="2344" w:type="dxa"/>
            <w:shd w:val="clear" w:color="auto" w:fill="auto"/>
          </w:tcPr>
          <w:p w14:paraId="255F688C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583A828C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57AF1DD5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18D939DD" w14:textId="77777777" w:rsidTr="003D634D">
        <w:tc>
          <w:tcPr>
            <w:tcW w:w="2344" w:type="dxa"/>
            <w:shd w:val="clear" w:color="auto" w:fill="auto"/>
          </w:tcPr>
          <w:p w14:paraId="663DCC54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6BD4A621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57F6243E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46099101" w14:textId="77777777" w:rsidTr="003D634D">
        <w:tc>
          <w:tcPr>
            <w:tcW w:w="2344" w:type="dxa"/>
            <w:shd w:val="clear" w:color="auto" w:fill="auto"/>
          </w:tcPr>
          <w:p w14:paraId="608D96DE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32E1BCB5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19114179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  <w:tr w:rsidR="00584613" w14:paraId="18CF82BE" w14:textId="77777777" w:rsidTr="003D634D">
        <w:tc>
          <w:tcPr>
            <w:tcW w:w="2344" w:type="dxa"/>
            <w:shd w:val="clear" w:color="auto" w:fill="auto"/>
          </w:tcPr>
          <w:p w14:paraId="780CA93A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18C51C6B" w14:textId="77777777" w:rsidR="00584613" w:rsidRDefault="00584613" w:rsidP="00584613">
            <w:pPr>
              <w:jc w:val="both"/>
              <w:rPr>
                <w:lang w:eastAsia="ar-SA"/>
              </w:rPr>
            </w:pPr>
          </w:p>
        </w:tc>
        <w:tc>
          <w:tcPr>
            <w:tcW w:w="2134" w:type="dxa"/>
            <w:shd w:val="clear" w:color="auto" w:fill="auto"/>
          </w:tcPr>
          <w:p w14:paraId="5CE00292" w14:textId="77777777" w:rsidR="00584613" w:rsidRDefault="00584613" w:rsidP="00584613">
            <w:pPr>
              <w:jc w:val="center"/>
              <w:rPr>
                <w:lang w:eastAsia="ar-SA"/>
              </w:rPr>
            </w:pPr>
          </w:p>
        </w:tc>
      </w:tr>
    </w:tbl>
    <w:p w14:paraId="188D2404" w14:textId="7002C2F9" w:rsidR="006127EC" w:rsidRDefault="006127EC" w:rsidP="006127EC">
      <w:pPr>
        <w:pStyle w:val="Ttulo1"/>
        <w:tabs>
          <w:tab w:val="left" w:pos="432"/>
        </w:tabs>
      </w:pPr>
      <w:r>
        <w:lastRenderedPageBreak/>
        <w:t xml:space="preserve">Relatório de </w:t>
      </w:r>
      <w:r w:rsidR="007A25DD">
        <w:t>Retrospetiva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0041E2B7" w14:textId="50623E8D" w:rsidR="006127EC" w:rsidRDefault="00B07810" w:rsidP="000834AD">
      <w:pPr>
        <w:numPr>
          <w:ilvl w:val="0"/>
          <w:numId w:val="10"/>
        </w:numPr>
        <w:jc w:val="both"/>
      </w:pPr>
      <w:r>
        <w:t xml:space="preserve">A criação </w:t>
      </w:r>
      <w:r w:rsidR="007A25DD">
        <w:t>de produtos e inserção dos mesmo no website wordpress</w:t>
      </w:r>
      <w:r w:rsidR="00AF076C">
        <w:t>.</w:t>
      </w:r>
    </w:p>
    <w:p w14:paraId="7AA33203" w14:textId="77777777" w:rsidR="000834AD" w:rsidRDefault="000834AD" w:rsidP="000834AD">
      <w:pPr>
        <w:numPr>
          <w:ilvl w:val="0"/>
          <w:numId w:val="10"/>
        </w:numPr>
        <w:jc w:val="both"/>
      </w:pPr>
    </w:p>
    <w:p w14:paraId="61C28B62" w14:textId="77777777" w:rsidR="000834AD" w:rsidRDefault="000834AD" w:rsidP="000834AD">
      <w:pPr>
        <w:numPr>
          <w:ilvl w:val="0"/>
          <w:numId w:val="10"/>
        </w:numPr>
        <w:jc w:val="both"/>
      </w:pPr>
    </w:p>
    <w:p w14:paraId="7F6A2536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227710" w14:textId="77777777" w:rsidR="000834AD" w:rsidRDefault="000834AD" w:rsidP="000834AD">
      <w:pPr>
        <w:numPr>
          <w:ilvl w:val="0"/>
          <w:numId w:val="10"/>
        </w:numPr>
        <w:jc w:val="both"/>
      </w:pP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000DA5F7" w14:textId="26E8E9E8" w:rsidR="000834AD" w:rsidRDefault="00AF076C" w:rsidP="000834AD">
      <w:pPr>
        <w:numPr>
          <w:ilvl w:val="0"/>
          <w:numId w:val="10"/>
        </w:numPr>
        <w:jc w:val="both"/>
      </w:pPr>
      <w:r>
        <w:t>Vetorição antecipada do logótipo.</w:t>
      </w:r>
    </w:p>
    <w:p w14:paraId="26A49E2B" w14:textId="77777777" w:rsidR="000834AD" w:rsidRDefault="000834AD" w:rsidP="000834AD">
      <w:pPr>
        <w:numPr>
          <w:ilvl w:val="0"/>
          <w:numId w:val="10"/>
        </w:numPr>
        <w:jc w:val="both"/>
      </w:pPr>
    </w:p>
    <w:p w14:paraId="14549C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0CFB5FC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2B9F6CBE" w14:textId="66E2E7E2" w:rsidR="000834AD" w:rsidRDefault="007A25DD" w:rsidP="000834AD">
      <w:pPr>
        <w:numPr>
          <w:ilvl w:val="0"/>
          <w:numId w:val="10"/>
        </w:numPr>
        <w:jc w:val="both"/>
      </w:pPr>
      <w:r>
        <w:t>Criação de produtos para uma loja online em wordpress, com variação do produto em si</w:t>
      </w:r>
      <w:r w:rsidR="00AF076C">
        <w:t>;</w:t>
      </w:r>
    </w:p>
    <w:p w14:paraId="1E1B7743" w14:textId="125D6397" w:rsidR="000834AD" w:rsidRDefault="00AF076C" w:rsidP="000834AD">
      <w:pPr>
        <w:numPr>
          <w:ilvl w:val="0"/>
          <w:numId w:val="10"/>
        </w:numPr>
        <w:jc w:val="both"/>
      </w:pPr>
      <w:r>
        <w:t xml:space="preserve">Melhor entendimento da função </w:t>
      </w:r>
      <w:r w:rsidRPr="00AF076C">
        <w:rPr>
          <w:i/>
          <w:iCs/>
        </w:rPr>
        <w:t>filter:drop-shadow</w:t>
      </w:r>
      <w:r>
        <w:t xml:space="preserve"> em css.</w:t>
      </w:r>
    </w:p>
    <w:p w14:paraId="1EBB0EB2" w14:textId="77777777" w:rsidR="000834AD" w:rsidRDefault="000834AD" w:rsidP="000834AD">
      <w:pPr>
        <w:numPr>
          <w:ilvl w:val="0"/>
          <w:numId w:val="10"/>
        </w:numPr>
        <w:jc w:val="both"/>
      </w:pPr>
    </w:p>
    <w:p w14:paraId="092F95D7" w14:textId="77777777" w:rsidR="000834AD" w:rsidRDefault="000834AD" w:rsidP="000834AD">
      <w:pPr>
        <w:numPr>
          <w:ilvl w:val="0"/>
          <w:numId w:val="10"/>
        </w:numPr>
        <w:jc w:val="both"/>
      </w:pPr>
    </w:p>
    <w:p w14:paraId="0193FE0D" w14:textId="77777777" w:rsidR="000834AD" w:rsidRDefault="000834AD" w:rsidP="006127EC">
      <w:pPr>
        <w:jc w:val="both"/>
      </w:pPr>
    </w:p>
    <w:sectPr w:rsidR="000834AD">
      <w:headerReference w:type="default" r:id="rId8"/>
      <w:footerReference w:type="default" r:id="rId9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0647" w14:textId="77777777" w:rsidR="00EE4C6E" w:rsidRDefault="00EE4C6E">
      <w:r>
        <w:separator/>
      </w:r>
    </w:p>
  </w:endnote>
  <w:endnote w:type="continuationSeparator" w:id="0">
    <w:p w14:paraId="216996C4" w14:textId="77777777" w:rsidR="00EE4C6E" w:rsidRDefault="00EE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Entregas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Intermédias: Projeto (Componente de 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MPM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)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9</w: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8DE3C" w14:textId="77777777" w:rsidR="00EE4C6E" w:rsidRDefault="00EE4C6E">
      <w:r>
        <w:separator/>
      </w:r>
    </w:p>
  </w:footnote>
  <w:footnote w:type="continuationSeparator" w:id="0">
    <w:p w14:paraId="6FC9D47C" w14:textId="77777777" w:rsidR="00EE4C6E" w:rsidRDefault="00EE4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67399C38" w:rsidR="004A3398" w:rsidRDefault="007A25DD">
    <w:pPr>
      <w:pStyle w:val="Cabealho"/>
      <w:jc w:val="right"/>
    </w:pPr>
    <w:r>
      <w:rPr>
        <w:b/>
        <w:bCs/>
        <w:sz w:val="28"/>
        <w:lang w:eastAsia="ar-SA"/>
      </w:rPr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3"/>
    <w:rsid w:val="000455F6"/>
    <w:rsid w:val="000834AD"/>
    <w:rsid w:val="000A5C7A"/>
    <w:rsid w:val="001307F6"/>
    <w:rsid w:val="001B4C21"/>
    <w:rsid w:val="002734F2"/>
    <w:rsid w:val="002928EB"/>
    <w:rsid w:val="0029527E"/>
    <w:rsid w:val="0031252E"/>
    <w:rsid w:val="00336734"/>
    <w:rsid w:val="003D634D"/>
    <w:rsid w:val="004A3398"/>
    <w:rsid w:val="004C1421"/>
    <w:rsid w:val="00584613"/>
    <w:rsid w:val="005F1ED3"/>
    <w:rsid w:val="006127EC"/>
    <w:rsid w:val="00716084"/>
    <w:rsid w:val="00737533"/>
    <w:rsid w:val="0079232B"/>
    <w:rsid w:val="007A25DD"/>
    <w:rsid w:val="007E10C3"/>
    <w:rsid w:val="0082469E"/>
    <w:rsid w:val="008356B8"/>
    <w:rsid w:val="00880389"/>
    <w:rsid w:val="008B7963"/>
    <w:rsid w:val="008D1FE5"/>
    <w:rsid w:val="008E0F5B"/>
    <w:rsid w:val="00914E52"/>
    <w:rsid w:val="009D7250"/>
    <w:rsid w:val="009F12ED"/>
    <w:rsid w:val="00A871AF"/>
    <w:rsid w:val="00AA5345"/>
    <w:rsid w:val="00AF076C"/>
    <w:rsid w:val="00AF20E6"/>
    <w:rsid w:val="00B07810"/>
    <w:rsid w:val="00B4047B"/>
    <w:rsid w:val="00B75146"/>
    <w:rsid w:val="00C32E6B"/>
    <w:rsid w:val="00C65E6E"/>
    <w:rsid w:val="00CB7839"/>
    <w:rsid w:val="00CF0E7A"/>
    <w:rsid w:val="00DB1B65"/>
    <w:rsid w:val="00EB230A"/>
    <w:rsid w:val="00EE4C6E"/>
    <w:rsid w:val="00EF6443"/>
    <w:rsid w:val="00F57413"/>
    <w:rsid w:val="00F76283"/>
    <w:rsid w:val="00FE0BEA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João Pedro Ramos Bonita</cp:lastModifiedBy>
  <cp:revision>15</cp:revision>
  <cp:lastPrinted>2007-10-16T18:22:00Z</cp:lastPrinted>
  <dcterms:created xsi:type="dcterms:W3CDTF">2024-11-18T22:13:00Z</dcterms:created>
  <dcterms:modified xsi:type="dcterms:W3CDTF">2024-11-19T00:01:00Z</dcterms:modified>
</cp:coreProperties>
</file>