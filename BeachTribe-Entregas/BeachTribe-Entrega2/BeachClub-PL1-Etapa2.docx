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4A3398" w14:paraId="6DF72BEF" w14:textId="77777777">
        <w:trPr>
          <w:trHeight w:hRule="exact" w:val="1764"/>
        </w:trPr>
        <w:tc>
          <w:tcPr>
            <w:tcW w:w="2518" w:type="dxa"/>
            <w:shd w:val="clear" w:color="auto" w:fill="auto"/>
          </w:tcPr>
          <w:p w14:paraId="3E923ABD" w14:textId="63653B2B" w:rsidR="004A3398" w:rsidRDefault="004A3398">
            <w:pPr>
              <w:snapToGrid w:val="0"/>
              <w:spacing w:line="360" w:lineRule="auto"/>
            </w:pPr>
          </w:p>
        </w:tc>
        <w:tc>
          <w:tcPr>
            <w:tcW w:w="7229" w:type="dxa"/>
            <w:shd w:val="clear" w:color="auto" w:fill="auto"/>
          </w:tcPr>
          <w:p w14:paraId="0AE428A0" w14:textId="77777777" w:rsidR="004A3398" w:rsidRDefault="004A3398" w:rsidP="0082469E">
            <w:pPr>
              <w:snapToGrid w:val="0"/>
              <w:spacing w:before="160" w:line="360" w:lineRule="exact"/>
              <w:ind w:left="181"/>
            </w:pPr>
          </w:p>
        </w:tc>
      </w:tr>
    </w:tbl>
    <w:p w14:paraId="3E5D574D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1DEAF8F8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5A5E0D52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6531EAB6" w14:textId="55C11CE0" w:rsidR="0082469E" w:rsidRDefault="002374A4">
      <w:pPr>
        <w:pStyle w:val="Ttulo10"/>
      </w:pPr>
      <w:proofErr w:type="spellStart"/>
      <w:r>
        <w:t>BeachClub</w:t>
      </w:r>
      <w:proofErr w:type="spellEnd"/>
    </w:p>
    <w:p w14:paraId="7E52B9C2" w14:textId="01464218" w:rsidR="00880389" w:rsidRPr="00880389" w:rsidRDefault="00880389" w:rsidP="00880389">
      <w:pPr>
        <w:pStyle w:val="Subttulo"/>
        <w:rPr>
          <w:b/>
          <w:bCs/>
          <w:i w:val="0"/>
          <w:iCs w:val="0"/>
        </w:rPr>
      </w:pPr>
      <w:r w:rsidRPr="00880389">
        <w:rPr>
          <w:b/>
          <w:bCs/>
          <w:i w:val="0"/>
          <w:iCs w:val="0"/>
        </w:rPr>
        <w:t>Turno PL</w:t>
      </w:r>
      <w:r w:rsidR="00E63D12">
        <w:rPr>
          <w:b/>
          <w:bCs/>
          <w:i w:val="0"/>
          <w:iCs w:val="0"/>
        </w:rPr>
        <w:t>1</w:t>
      </w:r>
    </w:p>
    <w:p w14:paraId="470645D9" w14:textId="1DC2920D" w:rsidR="004A3398" w:rsidRDefault="0082469E">
      <w:pPr>
        <w:pStyle w:val="Ttulo10"/>
      </w:pPr>
      <w:r>
        <w:t>Entrega Intermédia</w:t>
      </w:r>
      <w:r w:rsidR="00880389">
        <w:t xml:space="preserve"> Nº</w:t>
      </w:r>
      <w:r w:rsidR="00E63D12">
        <w:t>1</w:t>
      </w:r>
    </w:p>
    <w:p w14:paraId="56B267BA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154238DE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88C5E83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C129478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5FD68101" w14:textId="77777777" w:rsidR="004A3398" w:rsidRDefault="004A3398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548BD0AA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FF328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1FA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4A3398" w14:paraId="52B081B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0F908" w14:textId="42001289" w:rsidR="004A3398" w:rsidRDefault="001F52A1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2220841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E5144" w14:textId="1C9079E3" w:rsidR="004A3398" w:rsidRDefault="001F52A1" w:rsidP="001F52A1">
            <w:pPr>
              <w:widowControl/>
              <w:snapToGrid w:val="0"/>
              <w:spacing w:line="340" w:lineRule="atLeast"/>
              <w:ind w:right="-1"/>
            </w:pPr>
            <w:r>
              <w:rPr>
                <w:bCs/>
                <w:szCs w:val="32"/>
                <w:lang w:eastAsia="ar-SA"/>
              </w:rPr>
              <w:t xml:space="preserve">Samuel </w:t>
            </w:r>
            <w:r w:rsidR="00762471">
              <w:rPr>
                <w:bCs/>
                <w:szCs w:val="32"/>
                <w:lang w:eastAsia="ar-SA"/>
              </w:rPr>
              <w:t xml:space="preserve">João Vieira </w:t>
            </w:r>
            <w:r>
              <w:rPr>
                <w:bCs/>
                <w:szCs w:val="32"/>
                <w:lang w:eastAsia="ar-SA"/>
              </w:rPr>
              <w:t>Cardoso</w:t>
            </w:r>
          </w:p>
        </w:tc>
      </w:tr>
      <w:tr w:rsidR="004A3398" w14:paraId="0B662EC9" w14:textId="77777777" w:rsidTr="005C31E8">
        <w:tc>
          <w:tcPr>
            <w:tcW w:w="166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86DCFA7" w14:textId="23D5EAC7" w:rsidR="004A3398" w:rsidRPr="00762471" w:rsidRDefault="00762471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szCs w:val="32"/>
                <w:lang w:eastAsia="ar-SA"/>
              </w:rPr>
            </w:pPr>
            <w:r>
              <w:rPr>
                <w:b/>
                <w:szCs w:val="32"/>
                <w:lang w:eastAsia="ar-SA"/>
              </w:rPr>
              <w:t>2223235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C42904" w14:textId="4F81BBBF" w:rsidR="004A3398" w:rsidRDefault="00762471" w:rsidP="001F52A1">
            <w:pPr>
              <w:widowControl/>
              <w:snapToGrid w:val="0"/>
              <w:spacing w:line="340" w:lineRule="atLeast"/>
              <w:ind w:right="-1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 xml:space="preserve">João </w:t>
            </w:r>
            <w:r w:rsidR="0024319E">
              <w:rPr>
                <w:bCs/>
                <w:szCs w:val="32"/>
                <w:lang w:eastAsia="ar-SA"/>
              </w:rPr>
              <w:t xml:space="preserve">Pedro Ramos </w:t>
            </w:r>
            <w:r>
              <w:rPr>
                <w:bCs/>
                <w:szCs w:val="32"/>
                <w:lang w:eastAsia="ar-SA"/>
              </w:rPr>
              <w:t>Bonita</w:t>
            </w:r>
          </w:p>
        </w:tc>
      </w:tr>
      <w:tr w:rsidR="005C31E8" w14:paraId="74CEF288" w14:textId="77777777" w:rsidTr="005C31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4B045" w14:textId="0E141319" w:rsidR="005C31E8" w:rsidRDefault="005C31E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szCs w:val="32"/>
                <w:lang w:eastAsia="ar-SA"/>
              </w:rPr>
            </w:pPr>
            <w:r>
              <w:rPr>
                <w:b/>
                <w:szCs w:val="32"/>
                <w:lang w:eastAsia="ar-SA"/>
              </w:rPr>
              <w:t>2231338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1059" w14:textId="77CA5BA4" w:rsidR="005C31E8" w:rsidRDefault="005C31E8" w:rsidP="001F52A1">
            <w:pPr>
              <w:widowControl/>
              <w:snapToGrid w:val="0"/>
              <w:spacing w:line="340" w:lineRule="atLeast"/>
              <w:ind w:right="-1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Dinis Pedrosa Mota</w:t>
            </w:r>
          </w:p>
        </w:tc>
      </w:tr>
      <w:tr w:rsidR="005C31E8" w14:paraId="56599C82" w14:textId="77777777" w:rsidTr="005C31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D978F" w14:textId="7275083E" w:rsidR="005C31E8" w:rsidRDefault="005C31E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szCs w:val="32"/>
                <w:lang w:eastAsia="ar-SA"/>
              </w:rPr>
            </w:pPr>
            <w:r>
              <w:rPr>
                <w:b/>
                <w:szCs w:val="32"/>
                <w:lang w:eastAsia="ar-SA"/>
              </w:rPr>
              <w:t>2231340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099D" w14:textId="27D112E7" w:rsidR="005C31E8" w:rsidRDefault="005C31E8" w:rsidP="001F52A1">
            <w:pPr>
              <w:widowControl/>
              <w:snapToGrid w:val="0"/>
              <w:spacing w:line="340" w:lineRule="atLeast"/>
              <w:ind w:right="-1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Marcelo Domingues Ferreira</w:t>
            </w:r>
          </w:p>
        </w:tc>
      </w:tr>
      <w:tr w:rsidR="005C31E8" w14:paraId="687C5A13" w14:textId="77777777" w:rsidTr="005C31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4FA2" w14:textId="3BB093DD" w:rsidR="005C31E8" w:rsidRDefault="00C52ADA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szCs w:val="32"/>
                <w:lang w:eastAsia="ar-SA"/>
              </w:rPr>
            </w:pPr>
            <w:r>
              <w:rPr>
                <w:b/>
                <w:szCs w:val="32"/>
                <w:lang w:eastAsia="ar-SA"/>
              </w:rPr>
              <w:t>2231378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8B173" w14:textId="56480970" w:rsidR="005C31E8" w:rsidRDefault="00C52ADA" w:rsidP="001F52A1">
            <w:pPr>
              <w:widowControl/>
              <w:snapToGrid w:val="0"/>
              <w:spacing w:line="340" w:lineRule="atLeast"/>
              <w:ind w:right="-1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Carolina Vieira dos Santos Rosa</w:t>
            </w:r>
          </w:p>
        </w:tc>
      </w:tr>
      <w:tr w:rsidR="005C31E8" w14:paraId="58C97DF1" w14:textId="77777777" w:rsidTr="005C31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4E192" w14:textId="67363A57" w:rsidR="005C31E8" w:rsidRDefault="00C52ADA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szCs w:val="32"/>
                <w:lang w:eastAsia="ar-SA"/>
              </w:rPr>
            </w:pPr>
            <w:r>
              <w:rPr>
                <w:b/>
                <w:szCs w:val="32"/>
                <w:lang w:eastAsia="ar-SA"/>
              </w:rPr>
              <w:t>2232386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E7B9F" w14:textId="4D25B66C" w:rsidR="005C31E8" w:rsidRDefault="00C52ADA" w:rsidP="001F52A1">
            <w:pPr>
              <w:widowControl/>
              <w:snapToGrid w:val="0"/>
              <w:spacing w:line="340" w:lineRule="atLeast"/>
              <w:ind w:right="-1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Miguel Leonardo</w:t>
            </w:r>
          </w:p>
        </w:tc>
      </w:tr>
    </w:tbl>
    <w:p w14:paraId="6A1D8E90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AF31756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AD2FCBC" w14:textId="77777777" w:rsidR="004A3398" w:rsidRDefault="004A3398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389DC2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7E80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FFC4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4A3398" w14:paraId="0E9AE3D0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593D" w14:textId="28A9AA0E" w:rsidR="004A3398" w:rsidRPr="00D21C49" w:rsidRDefault="00C52ADA">
            <w:pPr>
              <w:widowControl/>
              <w:snapToGrid w:val="0"/>
              <w:spacing w:line="340" w:lineRule="atLeast"/>
              <w:ind w:right="-1"/>
              <w:jc w:val="center"/>
              <w:rPr>
                <w:szCs w:val="32"/>
                <w:lang w:eastAsia="ar-SA"/>
              </w:rPr>
            </w:pPr>
            <w:r w:rsidRPr="00D21C49">
              <w:rPr>
                <w:szCs w:val="32"/>
                <w:lang w:eastAsia="ar-SA"/>
              </w:rPr>
              <w:t>30/09/2024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2778" w14:textId="29C9EC63" w:rsidR="004A3398" w:rsidRPr="00D21C49" w:rsidRDefault="00D21C49">
            <w:pPr>
              <w:widowControl/>
              <w:snapToGrid w:val="0"/>
              <w:spacing w:line="340" w:lineRule="atLeast"/>
              <w:ind w:right="-1"/>
              <w:jc w:val="center"/>
              <w:rPr>
                <w:szCs w:val="32"/>
                <w:lang w:eastAsia="ar-SA"/>
              </w:rPr>
            </w:pPr>
            <w:r w:rsidRPr="00D21C49">
              <w:rPr>
                <w:szCs w:val="32"/>
                <w:lang w:eastAsia="ar-SA"/>
              </w:rPr>
              <w:t>Grupo – Criação e edição do relatório para a segunda entrega do projeto</w:t>
            </w:r>
          </w:p>
        </w:tc>
      </w:tr>
      <w:tr w:rsidR="004A3398" w14:paraId="5E9AC09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26566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8EBC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  <w:tr w:rsidR="004A3398" w14:paraId="6451B954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BEFCB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B37C2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  <w:p w14:paraId="00E6CE7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1649A58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26127EE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0445AC2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FEA3413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6DCA9EC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7B48B5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</w:tc>
      </w:tr>
    </w:tbl>
    <w:p w14:paraId="2E3FC520" w14:textId="77777777" w:rsidR="004A3398" w:rsidRDefault="008B7963">
      <w:pPr>
        <w:pStyle w:val="Ttulo1"/>
        <w:tabs>
          <w:tab w:val="left" w:pos="432"/>
        </w:tabs>
      </w:pPr>
      <w:proofErr w:type="spellStart"/>
      <w:r>
        <w:lastRenderedPageBreak/>
        <w:t>Backlog</w:t>
      </w:r>
      <w:proofErr w:type="spellEnd"/>
      <w:r>
        <w:t xml:space="preserve"> de Produto do Sprint</w:t>
      </w:r>
    </w:p>
    <w:p w14:paraId="7B006459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354"/>
      </w:tblGrid>
      <w:tr w:rsidR="008B7963" w14:paraId="2D0C3F7F" w14:textId="77777777" w:rsidTr="00B757AB">
        <w:tc>
          <w:tcPr>
            <w:tcW w:w="1216" w:type="dxa"/>
            <w:shd w:val="clear" w:color="auto" w:fill="auto"/>
          </w:tcPr>
          <w:p w14:paraId="59169F72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Prioridade</w:t>
            </w:r>
          </w:p>
        </w:tc>
        <w:tc>
          <w:tcPr>
            <w:tcW w:w="8354" w:type="dxa"/>
            <w:shd w:val="clear" w:color="auto" w:fill="auto"/>
          </w:tcPr>
          <w:p w14:paraId="53EFAEA8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Item de Trabalho/</w:t>
            </w:r>
            <w:proofErr w:type="spellStart"/>
            <w:r>
              <w:rPr>
                <w:lang w:eastAsia="ar-SA"/>
              </w:rPr>
              <w:t>User</w:t>
            </w:r>
            <w:proofErr w:type="spellEnd"/>
            <w:r>
              <w:rPr>
                <w:lang w:eastAsia="ar-SA"/>
              </w:rPr>
              <w:t xml:space="preserve"> </w:t>
            </w:r>
            <w:proofErr w:type="spellStart"/>
            <w:r>
              <w:rPr>
                <w:lang w:eastAsia="ar-SA"/>
              </w:rPr>
              <w:t>Story</w:t>
            </w:r>
            <w:proofErr w:type="spellEnd"/>
          </w:p>
        </w:tc>
      </w:tr>
      <w:tr w:rsidR="00B757AB" w14:paraId="5A349B0D" w14:textId="77777777" w:rsidTr="00B757AB">
        <w:tc>
          <w:tcPr>
            <w:tcW w:w="1216" w:type="dxa"/>
            <w:shd w:val="clear" w:color="auto" w:fill="auto"/>
          </w:tcPr>
          <w:p w14:paraId="49ECA428" w14:textId="77777777" w:rsidR="00B757AB" w:rsidRDefault="00B757AB" w:rsidP="00B757AB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8354" w:type="dxa"/>
            <w:shd w:val="clear" w:color="auto" w:fill="auto"/>
          </w:tcPr>
          <w:p w14:paraId="16627524" w14:textId="4E294831" w:rsidR="00B757AB" w:rsidRDefault="00B757AB" w:rsidP="00B757AB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Análise de Requisitos</w:t>
            </w:r>
          </w:p>
        </w:tc>
      </w:tr>
      <w:tr w:rsidR="00B757AB" w14:paraId="2B2B6F6E" w14:textId="77777777" w:rsidTr="00B757AB">
        <w:tc>
          <w:tcPr>
            <w:tcW w:w="1216" w:type="dxa"/>
            <w:shd w:val="clear" w:color="auto" w:fill="auto"/>
          </w:tcPr>
          <w:p w14:paraId="2F2D2BAC" w14:textId="5CDCE71A" w:rsidR="00B757AB" w:rsidRDefault="00B757AB" w:rsidP="00B757AB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8354" w:type="dxa"/>
            <w:shd w:val="clear" w:color="auto" w:fill="auto"/>
          </w:tcPr>
          <w:p w14:paraId="72F1392D" w14:textId="2D125694" w:rsidR="00B757AB" w:rsidRDefault="00B757AB" w:rsidP="00B757AB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Personas</w:t>
            </w:r>
          </w:p>
        </w:tc>
      </w:tr>
      <w:tr w:rsidR="00B757AB" w14:paraId="441E6A34" w14:textId="77777777" w:rsidTr="00B757AB">
        <w:tc>
          <w:tcPr>
            <w:tcW w:w="1216" w:type="dxa"/>
            <w:shd w:val="clear" w:color="auto" w:fill="auto"/>
          </w:tcPr>
          <w:p w14:paraId="3C5EA102" w14:textId="5BFDC92C" w:rsidR="00B757AB" w:rsidRDefault="00B757AB" w:rsidP="00B757AB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8354" w:type="dxa"/>
            <w:shd w:val="clear" w:color="auto" w:fill="auto"/>
          </w:tcPr>
          <w:p w14:paraId="15539F99" w14:textId="66795972" w:rsidR="00B757AB" w:rsidRDefault="00B757AB" w:rsidP="00B757AB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PowerPoint</w:t>
            </w:r>
          </w:p>
        </w:tc>
      </w:tr>
      <w:tr w:rsidR="00B757AB" w14:paraId="23BF9886" w14:textId="77777777" w:rsidTr="00B757AB">
        <w:tc>
          <w:tcPr>
            <w:tcW w:w="1216" w:type="dxa"/>
            <w:shd w:val="clear" w:color="auto" w:fill="auto"/>
          </w:tcPr>
          <w:p w14:paraId="5DDD1A84" w14:textId="77777777" w:rsidR="00B757AB" w:rsidRDefault="00B757AB" w:rsidP="00B757AB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shd w:val="clear" w:color="auto" w:fill="auto"/>
          </w:tcPr>
          <w:p w14:paraId="064F1AB0" w14:textId="77777777" w:rsidR="00B757AB" w:rsidRDefault="00B757AB" w:rsidP="00B757AB">
            <w:pPr>
              <w:jc w:val="both"/>
              <w:rPr>
                <w:lang w:eastAsia="ar-SA"/>
              </w:rPr>
            </w:pPr>
          </w:p>
        </w:tc>
      </w:tr>
      <w:tr w:rsidR="00B757AB" w14:paraId="60878A60" w14:textId="77777777" w:rsidTr="00B757AB">
        <w:tc>
          <w:tcPr>
            <w:tcW w:w="1216" w:type="dxa"/>
            <w:shd w:val="clear" w:color="auto" w:fill="auto"/>
          </w:tcPr>
          <w:p w14:paraId="084B0435" w14:textId="77777777" w:rsidR="00B757AB" w:rsidRDefault="00B757AB" w:rsidP="00B757AB">
            <w:pPr>
              <w:jc w:val="center"/>
              <w:rPr>
                <w:lang w:eastAsia="ar-SA"/>
              </w:rPr>
            </w:pPr>
          </w:p>
        </w:tc>
        <w:tc>
          <w:tcPr>
            <w:tcW w:w="8354" w:type="dxa"/>
            <w:shd w:val="clear" w:color="auto" w:fill="auto"/>
          </w:tcPr>
          <w:p w14:paraId="40ED0938" w14:textId="77777777" w:rsidR="00B757AB" w:rsidRDefault="00B757AB" w:rsidP="00B757AB">
            <w:pPr>
              <w:jc w:val="both"/>
              <w:rPr>
                <w:lang w:eastAsia="ar-SA"/>
              </w:rPr>
            </w:pPr>
          </w:p>
        </w:tc>
      </w:tr>
    </w:tbl>
    <w:p w14:paraId="4AD46755" w14:textId="77777777" w:rsidR="008B7963" w:rsidRDefault="008B7963">
      <w:pPr>
        <w:jc w:val="both"/>
        <w:rPr>
          <w:lang w:eastAsia="ar-SA"/>
        </w:rPr>
      </w:pPr>
    </w:p>
    <w:p w14:paraId="518CF547" w14:textId="77777777" w:rsidR="008B7963" w:rsidRDefault="008B7963" w:rsidP="008B7963">
      <w:pPr>
        <w:pStyle w:val="Ttulo1"/>
        <w:tabs>
          <w:tab w:val="left" w:pos="432"/>
        </w:tabs>
      </w:pPr>
      <w:r>
        <w:lastRenderedPageBreak/>
        <w:t>Alocação de Recursos às Tarefas</w:t>
      </w:r>
    </w:p>
    <w:p w14:paraId="7E720288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156"/>
      </w:tblGrid>
      <w:tr w:rsidR="001307F6" w14:paraId="24284207" w14:textId="77777777" w:rsidTr="004A3398">
        <w:tc>
          <w:tcPr>
            <w:tcW w:w="2376" w:type="dxa"/>
            <w:shd w:val="clear" w:color="auto" w:fill="auto"/>
          </w:tcPr>
          <w:p w14:paraId="76D816A9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Nome de Estudante</w:t>
            </w:r>
          </w:p>
        </w:tc>
        <w:tc>
          <w:tcPr>
            <w:tcW w:w="4962" w:type="dxa"/>
            <w:shd w:val="clear" w:color="auto" w:fill="auto"/>
          </w:tcPr>
          <w:p w14:paraId="5AEA49F4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Tarefas</w:t>
            </w:r>
          </w:p>
        </w:tc>
        <w:tc>
          <w:tcPr>
            <w:tcW w:w="2156" w:type="dxa"/>
            <w:shd w:val="clear" w:color="auto" w:fill="auto"/>
          </w:tcPr>
          <w:p w14:paraId="6923F985" w14:textId="77777777" w:rsidR="001307F6" w:rsidRDefault="001307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Tempo d</w:t>
            </w:r>
            <w:r w:rsidR="006127EC">
              <w:rPr>
                <w:lang w:eastAsia="ar-SA"/>
              </w:rPr>
              <w:t>e</w:t>
            </w:r>
            <w:r>
              <w:rPr>
                <w:lang w:eastAsia="ar-SA"/>
              </w:rPr>
              <w:t>spendido</w:t>
            </w:r>
          </w:p>
        </w:tc>
      </w:tr>
      <w:tr w:rsidR="001307F6" w14:paraId="7DA00356" w14:textId="77777777" w:rsidTr="004A3398">
        <w:tc>
          <w:tcPr>
            <w:tcW w:w="2376" w:type="dxa"/>
            <w:shd w:val="clear" w:color="auto" w:fill="auto"/>
          </w:tcPr>
          <w:p w14:paraId="3779D0CC" w14:textId="7AAF82EF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B. / Marcelo F.</w:t>
            </w:r>
          </w:p>
        </w:tc>
        <w:tc>
          <w:tcPr>
            <w:tcW w:w="4962" w:type="dxa"/>
            <w:shd w:val="clear" w:color="auto" w:fill="auto"/>
          </w:tcPr>
          <w:p w14:paraId="574BFC2C" w14:textId="1ABBC845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Apresentação PowerPoint</w:t>
            </w:r>
          </w:p>
        </w:tc>
        <w:tc>
          <w:tcPr>
            <w:tcW w:w="2156" w:type="dxa"/>
            <w:shd w:val="clear" w:color="auto" w:fill="auto"/>
          </w:tcPr>
          <w:p w14:paraId="19160A90" w14:textId="1F937795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2h</w:t>
            </w:r>
          </w:p>
        </w:tc>
      </w:tr>
      <w:tr w:rsidR="001307F6" w14:paraId="57BA9D33" w14:textId="77777777" w:rsidTr="004A3398">
        <w:tc>
          <w:tcPr>
            <w:tcW w:w="2376" w:type="dxa"/>
            <w:shd w:val="clear" w:color="auto" w:fill="auto"/>
          </w:tcPr>
          <w:p w14:paraId="7EACEFF3" w14:textId="5880778B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M. / Samuel C.</w:t>
            </w:r>
          </w:p>
        </w:tc>
        <w:tc>
          <w:tcPr>
            <w:tcW w:w="4962" w:type="dxa"/>
            <w:shd w:val="clear" w:color="auto" w:fill="auto"/>
          </w:tcPr>
          <w:p w14:paraId="4B7E4B44" w14:textId="1F893337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Análise de Requisitos/</w:t>
            </w:r>
            <w:proofErr w:type="spellStart"/>
            <w:r>
              <w:rPr>
                <w:lang w:eastAsia="ar-SA"/>
              </w:rPr>
              <w:t>User</w:t>
            </w:r>
            <w:proofErr w:type="spellEnd"/>
            <w:r>
              <w:rPr>
                <w:lang w:eastAsia="ar-SA"/>
              </w:rPr>
              <w:t xml:space="preserve"> </w:t>
            </w:r>
            <w:proofErr w:type="spellStart"/>
            <w:r>
              <w:rPr>
                <w:lang w:eastAsia="ar-SA"/>
              </w:rPr>
              <w:t>Stories</w:t>
            </w:r>
            <w:proofErr w:type="spellEnd"/>
          </w:p>
        </w:tc>
        <w:tc>
          <w:tcPr>
            <w:tcW w:w="2156" w:type="dxa"/>
            <w:shd w:val="clear" w:color="auto" w:fill="auto"/>
          </w:tcPr>
          <w:p w14:paraId="471A51A2" w14:textId="37BB1EE5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2h </w:t>
            </w:r>
          </w:p>
        </w:tc>
      </w:tr>
      <w:tr w:rsidR="001307F6" w14:paraId="51525895" w14:textId="77777777" w:rsidTr="004A3398">
        <w:tc>
          <w:tcPr>
            <w:tcW w:w="2376" w:type="dxa"/>
            <w:shd w:val="clear" w:color="auto" w:fill="auto"/>
          </w:tcPr>
          <w:p w14:paraId="2D2D9634" w14:textId="2BC08CF7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Todos do Grupo</w:t>
            </w:r>
          </w:p>
        </w:tc>
        <w:tc>
          <w:tcPr>
            <w:tcW w:w="4962" w:type="dxa"/>
            <w:shd w:val="clear" w:color="auto" w:fill="auto"/>
          </w:tcPr>
          <w:p w14:paraId="48E81937" w14:textId="26445546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Personas</w:t>
            </w:r>
          </w:p>
        </w:tc>
        <w:tc>
          <w:tcPr>
            <w:tcW w:w="2156" w:type="dxa"/>
            <w:shd w:val="clear" w:color="auto" w:fill="auto"/>
          </w:tcPr>
          <w:p w14:paraId="0B1C2209" w14:textId="34618369" w:rsidR="001307F6" w:rsidRDefault="00F3658B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30min</w:t>
            </w:r>
          </w:p>
        </w:tc>
      </w:tr>
      <w:tr w:rsidR="001307F6" w14:paraId="669208F7" w14:textId="77777777" w:rsidTr="004A3398">
        <w:tc>
          <w:tcPr>
            <w:tcW w:w="2376" w:type="dxa"/>
            <w:shd w:val="clear" w:color="auto" w:fill="auto"/>
          </w:tcPr>
          <w:p w14:paraId="5F1D3780" w14:textId="77777777" w:rsidR="001307F6" w:rsidRDefault="001307F6" w:rsidP="004A3398">
            <w:pPr>
              <w:jc w:val="both"/>
              <w:rPr>
                <w:lang w:eastAsia="ar-SA"/>
              </w:rPr>
            </w:pPr>
          </w:p>
        </w:tc>
        <w:tc>
          <w:tcPr>
            <w:tcW w:w="4962" w:type="dxa"/>
            <w:shd w:val="clear" w:color="auto" w:fill="auto"/>
          </w:tcPr>
          <w:p w14:paraId="7EE70E80" w14:textId="77777777" w:rsidR="001307F6" w:rsidRDefault="001307F6" w:rsidP="004A3398">
            <w:pPr>
              <w:jc w:val="both"/>
              <w:rPr>
                <w:lang w:eastAsia="ar-SA"/>
              </w:rPr>
            </w:pPr>
          </w:p>
        </w:tc>
        <w:tc>
          <w:tcPr>
            <w:tcW w:w="2156" w:type="dxa"/>
            <w:shd w:val="clear" w:color="auto" w:fill="auto"/>
          </w:tcPr>
          <w:p w14:paraId="01243F03" w14:textId="77777777" w:rsidR="001307F6" w:rsidRDefault="001307F6" w:rsidP="004A3398">
            <w:pPr>
              <w:jc w:val="both"/>
              <w:rPr>
                <w:lang w:eastAsia="ar-SA"/>
              </w:rPr>
            </w:pPr>
          </w:p>
        </w:tc>
      </w:tr>
      <w:tr w:rsidR="001307F6" w14:paraId="65160365" w14:textId="77777777" w:rsidTr="004A3398">
        <w:tc>
          <w:tcPr>
            <w:tcW w:w="2376" w:type="dxa"/>
            <w:shd w:val="clear" w:color="auto" w:fill="auto"/>
          </w:tcPr>
          <w:p w14:paraId="0B6ED263" w14:textId="77777777" w:rsidR="001307F6" w:rsidRDefault="001307F6" w:rsidP="004A3398">
            <w:pPr>
              <w:jc w:val="both"/>
              <w:rPr>
                <w:lang w:eastAsia="ar-SA"/>
              </w:rPr>
            </w:pPr>
          </w:p>
        </w:tc>
        <w:tc>
          <w:tcPr>
            <w:tcW w:w="4962" w:type="dxa"/>
            <w:shd w:val="clear" w:color="auto" w:fill="auto"/>
          </w:tcPr>
          <w:p w14:paraId="3589D910" w14:textId="77777777" w:rsidR="001307F6" w:rsidRDefault="001307F6" w:rsidP="004A3398">
            <w:pPr>
              <w:jc w:val="both"/>
              <w:rPr>
                <w:lang w:eastAsia="ar-SA"/>
              </w:rPr>
            </w:pPr>
          </w:p>
        </w:tc>
        <w:tc>
          <w:tcPr>
            <w:tcW w:w="2156" w:type="dxa"/>
            <w:shd w:val="clear" w:color="auto" w:fill="auto"/>
          </w:tcPr>
          <w:p w14:paraId="0458FE07" w14:textId="77777777" w:rsidR="001307F6" w:rsidRDefault="001307F6" w:rsidP="004A3398">
            <w:pPr>
              <w:jc w:val="both"/>
              <w:rPr>
                <w:lang w:eastAsia="ar-SA"/>
              </w:rPr>
            </w:pPr>
          </w:p>
        </w:tc>
      </w:tr>
    </w:tbl>
    <w:p w14:paraId="188D2404" w14:textId="195F3A6A" w:rsidR="006127EC" w:rsidRDefault="006127EC" w:rsidP="006127EC">
      <w:pPr>
        <w:pStyle w:val="Ttulo1"/>
        <w:tabs>
          <w:tab w:val="left" w:pos="432"/>
        </w:tabs>
      </w:pPr>
      <w:r>
        <w:lastRenderedPageBreak/>
        <w:t xml:space="preserve">Relatório de </w:t>
      </w:r>
      <w:r w:rsidR="00EB6619">
        <w:t>Retrospetiva</w:t>
      </w:r>
    </w:p>
    <w:p w14:paraId="56DDC9F0" w14:textId="77777777" w:rsidR="000834AD" w:rsidRDefault="000834AD">
      <w:pPr>
        <w:jc w:val="both"/>
      </w:pPr>
    </w:p>
    <w:p w14:paraId="1598EDC8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correram bem na etapa anterior</w:t>
      </w:r>
    </w:p>
    <w:p w14:paraId="26E6D338" w14:textId="77777777" w:rsidR="006127EC" w:rsidRDefault="006127EC" w:rsidP="006127EC">
      <w:pPr>
        <w:jc w:val="both"/>
      </w:pPr>
    </w:p>
    <w:p w14:paraId="0041E2B7" w14:textId="5F14013A" w:rsidR="006127EC" w:rsidRDefault="00EB6619" w:rsidP="000834AD">
      <w:pPr>
        <w:numPr>
          <w:ilvl w:val="0"/>
          <w:numId w:val="10"/>
        </w:numPr>
        <w:jc w:val="both"/>
      </w:pPr>
      <w:r>
        <w:t>Escolha do tema para instituição/loja</w:t>
      </w:r>
      <w:r w:rsidR="00E535A0">
        <w:t>;</w:t>
      </w:r>
    </w:p>
    <w:p w14:paraId="26227710" w14:textId="09E2DBB9" w:rsidR="000834AD" w:rsidRDefault="00EB6619" w:rsidP="00E535A0">
      <w:pPr>
        <w:numPr>
          <w:ilvl w:val="0"/>
          <w:numId w:val="10"/>
        </w:numPr>
        <w:jc w:val="both"/>
      </w:pPr>
      <w:r>
        <w:t>Descrição do sistema</w:t>
      </w:r>
      <w:r w:rsidR="00E535A0">
        <w:t>.</w:t>
      </w:r>
    </w:p>
    <w:p w14:paraId="133E70C4" w14:textId="77777777" w:rsidR="006127EC" w:rsidRDefault="006127EC" w:rsidP="006127EC">
      <w:pPr>
        <w:jc w:val="both"/>
      </w:pPr>
    </w:p>
    <w:p w14:paraId="5D78BB69" w14:textId="77777777" w:rsidR="006127EC" w:rsidRDefault="006127EC" w:rsidP="006127EC">
      <w:pPr>
        <w:jc w:val="both"/>
      </w:pPr>
    </w:p>
    <w:p w14:paraId="7BBA8B6D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podiam ter corrido melhor na etapa anterior</w:t>
      </w:r>
    </w:p>
    <w:p w14:paraId="3E83BE19" w14:textId="77777777" w:rsidR="006127EC" w:rsidRDefault="006127EC" w:rsidP="006127EC">
      <w:pPr>
        <w:jc w:val="both"/>
      </w:pPr>
    </w:p>
    <w:p w14:paraId="0CFB5FC7" w14:textId="461BCF71" w:rsidR="000834AD" w:rsidRDefault="00E535A0" w:rsidP="00E535A0">
      <w:pPr>
        <w:numPr>
          <w:ilvl w:val="0"/>
          <w:numId w:val="10"/>
        </w:numPr>
        <w:jc w:val="both"/>
      </w:pPr>
      <w:r>
        <w:t>Escolha de um nome para o projeto.</w:t>
      </w:r>
    </w:p>
    <w:p w14:paraId="229619EE" w14:textId="77777777" w:rsidR="000834AD" w:rsidRDefault="000834AD" w:rsidP="000834AD">
      <w:pPr>
        <w:jc w:val="both"/>
      </w:pPr>
    </w:p>
    <w:p w14:paraId="736D819F" w14:textId="77777777" w:rsidR="006127EC" w:rsidRDefault="006127EC" w:rsidP="006127EC">
      <w:pPr>
        <w:jc w:val="both"/>
      </w:pPr>
    </w:p>
    <w:p w14:paraId="4B129983" w14:textId="77777777" w:rsidR="006127EC" w:rsidRPr="000834AD" w:rsidRDefault="006127EC" w:rsidP="006127EC">
      <w:pPr>
        <w:jc w:val="both"/>
        <w:rPr>
          <w:b/>
          <w:bCs/>
        </w:rPr>
      </w:pPr>
      <w:r w:rsidRPr="000834AD">
        <w:rPr>
          <w:b/>
          <w:bCs/>
        </w:rPr>
        <w:t>3.</w:t>
      </w:r>
      <w:r w:rsidR="000834AD" w:rsidRPr="000834AD">
        <w:rPr>
          <w:b/>
          <w:bCs/>
        </w:rPr>
        <w:t>3</w:t>
      </w:r>
      <w:r w:rsidRPr="000834AD">
        <w:rPr>
          <w:b/>
          <w:bCs/>
        </w:rPr>
        <w:t xml:space="preserve"> Observações e/ou lições aprendidas</w:t>
      </w:r>
    </w:p>
    <w:p w14:paraId="23980E09" w14:textId="77777777" w:rsidR="006127EC" w:rsidRDefault="006127EC" w:rsidP="006127EC">
      <w:pPr>
        <w:jc w:val="both"/>
      </w:pPr>
    </w:p>
    <w:p w14:paraId="1B5F21C6" w14:textId="74332A94" w:rsidR="000834AD" w:rsidRDefault="00E535A0" w:rsidP="000834AD">
      <w:pPr>
        <w:numPr>
          <w:ilvl w:val="0"/>
          <w:numId w:val="10"/>
        </w:numPr>
        <w:jc w:val="both"/>
      </w:pPr>
      <w:r>
        <w:t>Organização de tarefas</w:t>
      </w:r>
      <w:r w:rsidR="00F03D1A">
        <w:t xml:space="preserve"> por parte dos membros do grupo/estudantes</w:t>
      </w:r>
      <w:r>
        <w:t>;</w:t>
      </w:r>
    </w:p>
    <w:p w14:paraId="3A638728" w14:textId="09FEF34D" w:rsidR="00E535A0" w:rsidRDefault="00E535A0" w:rsidP="006127EC">
      <w:pPr>
        <w:numPr>
          <w:ilvl w:val="0"/>
          <w:numId w:val="10"/>
        </w:numPr>
        <w:jc w:val="both"/>
      </w:pPr>
      <w:r>
        <w:t>Gerenciamento do tempo de trabalho.</w:t>
      </w:r>
    </w:p>
    <w:sectPr w:rsidR="00E535A0">
      <w:headerReference w:type="default" r:id="rId7"/>
      <w:footerReference w:type="default" r:id="rId8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46A2A" w14:textId="77777777" w:rsidR="00BA055B" w:rsidRDefault="00BA055B">
      <w:r>
        <w:separator/>
      </w:r>
    </w:p>
  </w:endnote>
  <w:endnote w:type="continuationSeparator" w:id="0">
    <w:p w14:paraId="2A8096EA" w14:textId="77777777" w:rsidR="00BA055B" w:rsidRDefault="00BA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2E20" w14:textId="7BF765C7" w:rsidR="004A3398" w:rsidRDefault="000834AD">
    <w:pPr>
      <w:pStyle w:val="Rodap"/>
      <w:tabs>
        <w:tab w:val="clear" w:pos="8306"/>
        <w:tab w:val="right" w:pos="9180"/>
      </w:tabs>
    </w:pPr>
    <w:r>
      <w:rPr>
        <w:b/>
        <w:bCs/>
        <w:shadow/>
        <w:spacing w:val="40"/>
        <w:sz w:val="20"/>
      </w:rPr>
      <w:t>Entregas</w:t>
    </w:r>
    <w:r w:rsidR="00880389">
      <w:rPr>
        <w:b/>
        <w:bCs/>
        <w:shadow/>
        <w:spacing w:val="40"/>
        <w:sz w:val="20"/>
      </w:rPr>
      <w:t xml:space="preserve"> Intermédias: Projeto (Componente de </w:t>
    </w:r>
    <w:r>
      <w:rPr>
        <w:b/>
        <w:bCs/>
        <w:shadow/>
        <w:spacing w:val="40"/>
        <w:sz w:val="20"/>
      </w:rPr>
      <w:t xml:space="preserve"> MPM</w:t>
    </w:r>
    <w:r w:rsidR="00880389">
      <w:rPr>
        <w:b/>
        <w:bCs/>
        <w:shadow/>
        <w:spacing w:val="40"/>
        <w:sz w:val="20"/>
      </w:rPr>
      <w:t>)</w:t>
    </w:r>
    <w:r>
      <w:rPr>
        <w:b/>
        <w:bCs/>
        <w:shadow/>
        <w:spacing w:val="40"/>
        <w:sz w:val="20"/>
      </w:rPr>
      <w:tab/>
    </w:r>
    <w:r>
      <w:rPr>
        <w:b/>
        <w:bCs/>
        <w:shadow/>
        <w:spacing w:val="40"/>
        <w:sz w:val="20"/>
      </w:rPr>
      <w:tab/>
    </w:r>
    <w:r w:rsidR="004A3398">
      <w:rPr>
        <w:b/>
        <w:bCs/>
        <w:shadow/>
        <w:spacing w:val="40"/>
        <w:sz w:val="20"/>
      </w:rPr>
      <w:fldChar w:fldCharType="begin"/>
    </w:r>
    <w:r w:rsidR="004A3398">
      <w:rPr>
        <w:b/>
        <w:bCs/>
        <w:shadow/>
        <w:spacing w:val="40"/>
        <w:sz w:val="20"/>
      </w:rPr>
      <w:instrText xml:space="preserve"> PAGE </w:instrText>
    </w:r>
    <w:r w:rsidR="004A3398">
      <w:rPr>
        <w:b/>
        <w:bCs/>
        <w:shadow/>
        <w:spacing w:val="40"/>
        <w:sz w:val="20"/>
      </w:rPr>
      <w:fldChar w:fldCharType="separate"/>
    </w:r>
    <w:r w:rsidR="004A3398">
      <w:rPr>
        <w:b/>
        <w:bCs/>
        <w:shadow/>
        <w:spacing w:val="40"/>
        <w:sz w:val="20"/>
      </w:rPr>
      <w:t>9</w:t>
    </w:r>
    <w:r w:rsidR="004A3398">
      <w:rPr>
        <w:b/>
        <w:bCs/>
        <w:shadow/>
        <w:spacing w:val="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E3F51" w14:textId="77777777" w:rsidR="00BA055B" w:rsidRDefault="00BA055B">
      <w:r>
        <w:separator/>
      </w:r>
    </w:p>
  </w:footnote>
  <w:footnote w:type="continuationSeparator" w:id="0">
    <w:p w14:paraId="19606B93" w14:textId="77777777" w:rsidR="00BA055B" w:rsidRDefault="00BA0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8A098" w14:textId="710EE49C" w:rsidR="004A3398" w:rsidRDefault="004A3398">
    <w:pPr>
      <w:pStyle w:val="Cabealho"/>
      <w:jc w:val="right"/>
    </w:pPr>
    <w:r>
      <w:rPr>
        <w:b/>
        <w:bCs/>
        <w:sz w:val="28"/>
        <w:lang w:eastAsia="ar-SA"/>
      </w:rPr>
      <w:t>20</w:t>
    </w:r>
    <w:r w:rsidR="006127EC">
      <w:rPr>
        <w:b/>
        <w:bCs/>
        <w:sz w:val="28"/>
        <w:lang w:eastAsia="ar-SA"/>
      </w:rPr>
      <w:t>2</w:t>
    </w:r>
    <w:r w:rsidR="001F52A1">
      <w:rPr>
        <w:b/>
        <w:bCs/>
        <w:sz w:val="28"/>
        <w:lang w:eastAsia="ar-SA"/>
      </w:rPr>
      <w:t>4</w:t>
    </w:r>
    <w:r>
      <w:rPr>
        <w:b/>
        <w:bCs/>
        <w:sz w:val="28"/>
        <w:lang w:eastAsia="ar-SA"/>
      </w:rPr>
      <w:t>/</w:t>
    </w:r>
    <w:r w:rsidR="006127EC">
      <w:rPr>
        <w:b/>
        <w:bCs/>
        <w:sz w:val="28"/>
        <w:lang w:eastAsia="ar-SA"/>
      </w:rPr>
      <w:t>2</w:t>
    </w:r>
    <w:r w:rsidR="00880389">
      <w:rPr>
        <w:b/>
        <w:bCs/>
        <w:sz w:val="28"/>
        <w:lang w:eastAsia="ar-SA"/>
      </w:rPr>
      <w:t>02</w:t>
    </w:r>
    <w:r w:rsidR="001F52A1">
      <w:rPr>
        <w:b/>
        <w:bCs/>
        <w:sz w:val="28"/>
        <w:lang w:eastAsia="ar-S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A8E1465"/>
    <w:multiLevelType w:val="hybridMultilevel"/>
    <w:tmpl w:val="3A7E7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362"/>
    <w:multiLevelType w:val="hybridMultilevel"/>
    <w:tmpl w:val="0E4A9C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86D99"/>
    <w:multiLevelType w:val="hybridMultilevel"/>
    <w:tmpl w:val="BD04DD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40594">
    <w:abstractNumId w:val="0"/>
  </w:num>
  <w:num w:numId="2" w16cid:durableId="114176993">
    <w:abstractNumId w:val="1"/>
  </w:num>
  <w:num w:numId="3" w16cid:durableId="1115061709">
    <w:abstractNumId w:val="2"/>
  </w:num>
  <w:num w:numId="4" w16cid:durableId="1264456895">
    <w:abstractNumId w:val="3"/>
  </w:num>
  <w:num w:numId="5" w16cid:durableId="661081437">
    <w:abstractNumId w:val="4"/>
  </w:num>
  <w:num w:numId="6" w16cid:durableId="51537616">
    <w:abstractNumId w:val="5"/>
  </w:num>
  <w:num w:numId="7" w16cid:durableId="1653218981">
    <w:abstractNumId w:val="6"/>
  </w:num>
  <w:num w:numId="8" w16cid:durableId="143666790">
    <w:abstractNumId w:val="7"/>
  </w:num>
  <w:num w:numId="9" w16cid:durableId="383258854">
    <w:abstractNumId w:val="8"/>
  </w:num>
  <w:num w:numId="10" w16cid:durableId="908075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963"/>
    <w:rsid w:val="00003D29"/>
    <w:rsid w:val="000834AD"/>
    <w:rsid w:val="001307F6"/>
    <w:rsid w:val="001F52A1"/>
    <w:rsid w:val="002374A4"/>
    <w:rsid w:val="0024319E"/>
    <w:rsid w:val="0031252E"/>
    <w:rsid w:val="00470DC3"/>
    <w:rsid w:val="00496910"/>
    <w:rsid w:val="004A3398"/>
    <w:rsid w:val="004C1421"/>
    <w:rsid w:val="005C31E8"/>
    <w:rsid w:val="006127EC"/>
    <w:rsid w:val="00637532"/>
    <w:rsid w:val="00737533"/>
    <w:rsid w:val="00762471"/>
    <w:rsid w:val="0079232B"/>
    <w:rsid w:val="0082469E"/>
    <w:rsid w:val="008356B8"/>
    <w:rsid w:val="00880389"/>
    <w:rsid w:val="008B7963"/>
    <w:rsid w:val="008F25B9"/>
    <w:rsid w:val="00914E52"/>
    <w:rsid w:val="00933157"/>
    <w:rsid w:val="00AF032C"/>
    <w:rsid w:val="00B757AB"/>
    <w:rsid w:val="00BA055B"/>
    <w:rsid w:val="00C52ADA"/>
    <w:rsid w:val="00CB7839"/>
    <w:rsid w:val="00CE1426"/>
    <w:rsid w:val="00D21C49"/>
    <w:rsid w:val="00D44439"/>
    <w:rsid w:val="00E535A0"/>
    <w:rsid w:val="00E63D12"/>
    <w:rsid w:val="00EB6619"/>
    <w:rsid w:val="00F006B7"/>
    <w:rsid w:val="00F03D1A"/>
    <w:rsid w:val="00F3658B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D8B3E4"/>
  <w15:chartTrackingRefBased/>
  <w15:docId w15:val="{14AB215B-AFA8-4DA4-8E4C-35CE5AB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910"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Ttul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8B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Marcelo Ferreira</cp:lastModifiedBy>
  <cp:revision>22</cp:revision>
  <cp:lastPrinted>2007-10-16T18:22:00Z</cp:lastPrinted>
  <dcterms:created xsi:type="dcterms:W3CDTF">2021-09-26T20:58:00Z</dcterms:created>
  <dcterms:modified xsi:type="dcterms:W3CDTF">2024-09-30T20:16:00Z</dcterms:modified>
</cp:coreProperties>
</file>